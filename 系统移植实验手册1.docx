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实验一交叉工具链的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安装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了解交叉工具链的编译过程及其使用。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说明：在实验中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命令行提示符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为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“$”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表示在主机上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运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行，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“#”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表示在目标板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上运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414034" w:rsidRDefault="001A7FAC">
      <w:pPr>
        <w:pStyle w:val="10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14034" w:rsidRDefault="001A7FAC">
      <w:pPr>
        <w:pStyle w:val="10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414034" w:rsidRDefault="001A7FAC">
      <w:pPr>
        <w:pStyle w:val="10"/>
        <w:numPr>
          <w:ilvl w:val="0"/>
          <w:numId w:val="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如果要自己编译工具链，从以下链接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下载源码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/>
          <w:i w:val="0"/>
          <w:iCs w:val="0"/>
          <w:sz w:val="21"/>
          <w:szCs w:val="21"/>
        </w:rPr>
        <w:t>rosstools-ng</w:t>
      </w:r>
      <w:r>
        <w:rPr>
          <w:rFonts w:ascii="Times New Roman" w:hAnsi="Times New Roman"/>
          <w:i w:val="0"/>
          <w:iCs w:val="0"/>
          <w:sz w:val="21"/>
          <w:szCs w:val="21"/>
        </w:rPr>
        <w:t>下载地址</w:t>
      </w:r>
    </w:p>
    <w:p w:rsidR="00414034" w:rsidRDefault="001D25E5">
      <w:pPr>
        <w:pStyle w:val="10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7" w:history="1">
        <w:r w:rsidR="001A7FAC">
          <w:rPr>
            <w:rStyle w:val="a8"/>
            <w:rFonts w:ascii="Times New Roman" w:hAnsi="Times New Roman"/>
            <w:lang w:val="en-US"/>
          </w:rPr>
          <w:t>http://ymorin.is-a-geek.org/download/crosstool-ng/</w:t>
        </w:r>
      </w:hyperlink>
    </w:p>
    <w:p w:rsidR="00414034" w:rsidRDefault="001A7FAC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同时对每一个版本都有相应的补丁我们尽量把这些补丁打上，这些补丁的下载地址是</w:t>
      </w:r>
    </w:p>
    <w:p w:rsidR="00414034" w:rsidRDefault="001D25E5">
      <w:pPr>
        <w:pStyle w:val="10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8" w:history="1">
        <w:r w:rsidR="001A7FAC">
          <w:rPr>
            <w:rStyle w:val="a8"/>
            <w:rFonts w:ascii="Times New Roman" w:hAnsi="Times New Roman"/>
            <w:lang w:val="en-US"/>
          </w:rPr>
          <w:t>http://ymorin.is-a-geek.org/download/crosstool-ng/01-fixes/</w:t>
        </w:r>
      </w:hyperlink>
    </w:p>
    <w:p w:rsidR="00414034" w:rsidRDefault="00414034">
      <w:pPr>
        <w:pStyle w:val="10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414034" w:rsidRDefault="001A7FAC">
      <w:pPr>
        <w:pStyle w:val="10"/>
        <w:numPr>
          <w:ilvl w:val="0"/>
          <w:numId w:val="2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解压工具链压缩包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 cd  ~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mkdir toolchain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/>
          <w:iCs/>
          <w:szCs w:val="21"/>
        </w:rPr>
      </w:pPr>
      <w:r>
        <w:rPr>
          <w:rFonts w:ascii="Times New Roman" w:hAnsi="Times New Roman" w:cs="Times New Roman" w:hint="eastAsia"/>
          <w:color w:val="00000A"/>
        </w:rPr>
        <w:t>$ cd toolchain</w:t>
      </w:r>
      <w:r>
        <w:rPr>
          <w:rFonts w:ascii="Times New Roman" w:hAnsi="Times New Roman"/>
          <w:i/>
          <w:iCs/>
          <w:szCs w:val="21"/>
        </w:rPr>
        <w:tab/>
      </w:r>
    </w:p>
    <w:p w:rsidR="00414034" w:rsidRDefault="001A7FAC">
      <w:pPr>
        <w:pStyle w:val="10"/>
        <w:tabs>
          <w:tab w:val="left" w:pos="840"/>
          <w:tab w:val="left" w:pos="1260"/>
          <w:tab w:val="left" w:pos="2505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工具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/gcc-4.6.4.tar.xz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toolchain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目录下并解压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tar  xvf  gcc-4.6.4.tar.xz</w:t>
      </w:r>
    </w:p>
    <w:p w:rsidR="00414034" w:rsidRDefault="00414034">
      <w:pPr>
        <w:pStyle w:val="10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414034" w:rsidRDefault="001A7FAC">
      <w:pPr>
        <w:pStyle w:val="10"/>
        <w:numPr>
          <w:ilvl w:val="0"/>
          <w:numId w:val="2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环境变量的添加</w:t>
      </w:r>
    </w:p>
    <w:p w:rsidR="00414034" w:rsidRDefault="001A7FAC">
      <w:pPr>
        <w:pStyle w:val="10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</w:rPr>
        <w:t>修改文件</w:t>
      </w:r>
      <w:r>
        <w:rPr>
          <w:rFonts w:ascii="Times New Roman" w:hAnsi="Times New Roman"/>
          <w:i w:val="0"/>
          <w:iCs w:val="0"/>
          <w:sz w:val="21"/>
          <w:szCs w:val="21"/>
        </w:rPr>
        <w:t>/etc/bash.bashrc</w:t>
      </w:r>
      <w:r>
        <w:rPr>
          <w:rFonts w:ascii="Times New Roman" w:hAnsi="Times New Roman"/>
          <w:i w:val="0"/>
          <w:iCs w:val="0"/>
          <w:sz w:val="21"/>
          <w:szCs w:val="21"/>
        </w:rPr>
        <w:t>添加如下内容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export PATH=$PATH:/home/linux/toolchain/</w:t>
      </w:r>
      <w:r>
        <w:rPr>
          <w:rFonts w:ascii="Times New Roman" w:hAnsi="Times New Roman" w:cs="Times New Roman" w:hint="eastAsia"/>
          <w:color w:val="00000A"/>
        </w:rPr>
        <w:t>gcc-4.6.4/</w:t>
      </w:r>
      <w:r>
        <w:rPr>
          <w:rFonts w:ascii="Times New Roman" w:hAnsi="Times New Roman" w:cs="Times New Roman"/>
          <w:color w:val="00000A"/>
        </w:rPr>
        <w:t>bin</w:t>
      </w:r>
    </w:p>
    <w:p w:rsidR="00414034" w:rsidRDefault="001A7FAC">
      <w:pPr>
        <w:pStyle w:val="10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重启配置文件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$ source </w:t>
      </w:r>
      <w:r>
        <w:rPr>
          <w:rFonts w:ascii="Times New Roman" w:hAnsi="Times New Roman" w:cs="Times New Roman" w:hint="eastAsia"/>
          <w:color w:val="00000A"/>
        </w:rPr>
        <w:t xml:space="preserve"> /etc/</w:t>
      </w:r>
      <w:r>
        <w:rPr>
          <w:rFonts w:ascii="Times New Roman" w:hAnsi="Times New Roman" w:cs="Times New Roman"/>
          <w:color w:val="00000A"/>
        </w:rPr>
        <w:t>bash.bashrc</w:t>
      </w:r>
    </w:p>
    <w:p w:rsidR="00414034" w:rsidRDefault="00414034">
      <w:pPr>
        <w:pStyle w:val="10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2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工具链的测试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$ arm-none-linux-gnueabi-gcc</w:t>
      </w:r>
      <w:r>
        <w:rPr>
          <w:rFonts w:ascii="Times New Roman" w:hAnsi="Times New Roman" w:cs="Times New Roman" w:hint="eastAsia"/>
          <w:color w:val="00000A"/>
        </w:rPr>
        <w:t xml:space="preserve">  </w:t>
      </w:r>
      <w:r>
        <w:rPr>
          <w:rFonts w:ascii="Times New Roman" w:hAnsi="Times New Roman" w:cs="Times New Roman"/>
          <w:color w:val="00000A"/>
        </w:rPr>
        <w:t>–v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Using built-in specs.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COLLECT_GCC=arm-none-linux-gnueabi-gcc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COLLECT_LTO_WRAPPER=/home/david/Exynos4412/toolchain/gcc-4.6.4/bin/../libexec/gcc/arm-arm1176jzfssf-linux-gnueabi/4.6.4/lto-wrapper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Target: arm-arm1176jzfssf-linux-gnueabi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Configured with: /work/builddir/src/gcc-4.6.4/configure --build=i686-build_pc-linux-gnu --host=i686-build_pc-linux-gnu --target=arm-arm1176jzfssf-linux-gnueabi --prefix=/opt/TuxamitoSoftToolchains/arm-arm1176jzfssf-linux-gnueabi/gcc-4.6.4 --with-sysroot=/opt/TuxamitoSoftToolchains/arm-arm1176jzfssf-linux-gnueabi/gcc-4.6.4/arm-arm1176jzfssf-linux-gnueabi/sysroot --enable-languages=c,c++ --with-arch=armv6zk --with-cpu=arm1176jzf-s --with-tune=arm1176jzf-s --with-fpu=vfp --with-float=softfp --with-pkgversion='crosstool-NG hg+default-2685dfa9de14 - tc0002' --disable-sjlj-exceptions --enable-__cxa_atexit --disable-libmudflap --disable-libgomp --disable-libssp --disable-libquadmath --disable-libquadmath-support --with-gmp=/work/builddir/arm-arm1176jzfssf-linux-gnueabi/buildtools --with-mpfr=/work/builddir/arm-arm1176jzfssf-linux-gnueabi/buildtools --with-mpc=/work/builddir/arm-arm1176jzfssf-linux-gnueabi/buildtools --with-ppl=/work/builddir/arm-arm1176jzfssf-linux-gnueabi/buildtools --with-cloog=/work/builddir/arm-arm1176jzfssf-linux-gnueabi/buildtools --with-libelf=/work/builddir/arm-arm1176jzfssf-linux-gnueabi/buildtools --with-host-libstdcxx='-static-libgcc -Wl,-Bstatic,-lstdc++,-Bdynamic -lm' --enable-threads=posix --enable-target-optspace --without-long-double-128 --disable-nls --disable-multilib --with-local-prefix=/opt/TuxamitoSoftToolchains/arm-arm1176jzfssf-linux-gnueabi/gcc-4.6.4/arm-arm1176jzfssf-linux-gnueabi/sysroot --enable-c99 --enable-long-long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Thread model: posix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gcc version 4.6.4 (crosstool-NG hg+default-2685dfa9de14 - tc0002)</w:t>
      </w:r>
    </w:p>
    <w:p w:rsidR="00414034" w:rsidRDefault="001A7FAC">
      <w:pPr>
        <w:pStyle w:val="10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这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样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工具链就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安装好了</w:t>
      </w: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实验二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的烧写及使用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常用命令和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内核的引导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【实验环境】</w:t>
      </w:r>
    </w:p>
    <w:p w:rsidR="00414034" w:rsidRDefault="001A7FAC">
      <w:pPr>
        <w:pStyle w:val="10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14034" w:rsidRDefault="001A7FAC">
      <w:pPr>
        <w:pStyle w:val="10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3.</w:t>
      </w:r>
      <w:r>
        <w:rPr>
          <w:rFonts w:ascii="Times New Roman" w:hAnsi="Times New Roman"/>
          <w:i w:val="0"/>
          <w:iCs w:val="0"/>
          <w:sz w:val="21"/>
          <w:szCs w:val="21"/>
        </w:rPr>
        <w:t>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</w:p>
    <w:p w:rsidR="00414034" w:rsidRDefault="001A7FAC">
      <w:pPr>
        <w:pStyle w:val="10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14034" w:rsidRDefault="001A7FAC">
      <w:pPr>
        <w:pStyle w:val="10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414034" w:rsidRDefault="001A7FAC">
      <w:pPr>
        <w:pStyle w:val="WW-"/>
        <w:numPr>
          <w:ilvl w:val="0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启动盘制作</w:t>
      </w:r>
      <w:r w:rsidR="007217E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217E7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</w:t>
      </w:r>
      <w:r w:rsidR="007217E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插</w:t>
      </w:r>
      <w:r w:rsidR="007217E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="007217E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卡到</w:t>
      </w:r>
      <w:r w:rsidR="007217E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将老师给的号的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</w:t>
      </w:r>
    </w:p>
    <w:p w:rsidR="004D1FAC" w:rsidRPr="001B4E3B" w:rsidRDefault="004D1FAC" w:rsidP="004D1FAC">
      <w:pPr>
        <w:pStyle w:val="WW-"/>
        <w:tabs>
          <w:tab w:val="left" w:pos="0"/>
        </w:tabs>
        <w:spacing w:line="100" w:lineRule="atLeast"/>
        <w:ind w:left="78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B4E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sudo dd iflag=dsync oflag=dsync if=/home/farsight/u-boot-fs4412.bin of=/dev/sdb seek=1</w:t>
      </w:r>
    </w:p>
    <w:p w:rsidR="00414034" w:rsidRPr="001B4E3B" w:rsidRDefault="001A7FAC">
      <w:pPr>
        <w:pStyle w:val="10"/>
        <w:numPr>
          <w:ilvl w:val="0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B4E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 w:rsidRPr="001B4E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的烧写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连接串口和板子，运行串口通信程序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(putty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第一天工具中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noProof/>
          <w:sz w:val="21"/>
          <w:szCs w:val="21"/>
          <w:lang w:eastAsia="zh-CN" w:bidi="ar-SA"/>
        </w:rPr>
        <w:drawing>
          <wp:inline distT="0" distB="0" distL="0" distR="0">
            <wp:extent cx="3576320" cy="34671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选择右上角的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”Serial”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，然后点击左下角的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Serial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3619500" cy="350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6" cy="35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按照自己的主机的情况选择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COM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口其他必须一直，然后点击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open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打开串口</w:t>
      </w:r>
    </w:p>
    <w:p w:rsidR="00414034" w:rsidRDefault="001A7FAC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>
            <wp:extent cx="4343400" cy="27343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906" cy="27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关闭开发板电源，将拨码开关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(1000)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将刚才做好的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启动盘插入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卡插槽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重新打开开发板能够看到如下界面</w:t>
      </w:r>
    </w:p>
    <w:p w:rsidR="00414034" w:rsidRDefault="001A7FAC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20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在倒计时时按任意键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在终端上执行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>sdfuse flashall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等待终端无输出是表示烧写结束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关闭开发板电源，将拨码开关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0110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可以看到如下界面表示烧写成功</w:t>
      </w:r>
    </w:p>
    <w:p w:rsidR="00414034" w:rsidRDefault="001A7FAC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>
            <wp:extent cx="5274310" cy="3320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lastRenderedPageBreak/>
        <w:t>在倒计时时按任意键</w:t>
      </w:r>
    </w:p>
    <w:p w:rsidR="00414034" w:rsidRDefault="0041403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4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通过网络加载内核和文件系统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/uImage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/rootfs.tar.xz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/source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下并解压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/exynos4412-fs4412.dtb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修改虚拟机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配置文件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/etc/exports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，添加如下内容并重启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服务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/</w:t>
      </w:r>
      <w:r>
        <w:rPr>
          <w:rFonts w:ascii="Times New Roman" w:hAnsi="Times New Roman" w:cs="Times New Roman"/>
          <w:color w:val="00000A"/>
        </w:rPr>
        <w:t>source/rootfs  *(rw,sync,no_subtree_check,no_root_squash)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重新驱动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服务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sudo /etc/init.d/nfs-kernel-server restart</w:t>
      </w:r>
    </w:p>
    <w:p w:rsidR="000F4FD4" w:rsidRDefault="000F4FD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或者</w:t>
      </w:r>
      <w:r>
        <w:rPr>
          <w:rFonts w:ascii="Times New Roman" w:hAnsi="Times New Roman" w:cs="Times New Roman" w:hint="eastAsia"/>
          <w:color w:val="00000A"/>
        </w:rPr>
        <w:t>sudo</w:t>
      </w:r>
      <w:r>
        <w:rPr>
          <w:rFonts w:ascii="Times New Roman" w:hAnsi="Times New Roman" w:cs="Times New Roman"/>
          <w:color w:val="00000A"/>
        </w:rPr>
        <w:t xml:space="preserve"> service nfs+table</w:t>
      </w:r>
      <w:r>
        <w:rPr>
          <w:rFonts w:ascii="Times New Roman" w:hAnsi="Times New Roman" w:cs="Times New Roman" w:hint="eastAsia"/>
          <w:color w:val="00000A"/>
        </w:rPr>
        <w:t>按键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>
        <w:rPr>
          <w:rFonts w:ascii="Times New Roman" w:hAnsi="Times New Roman" w:cs="Times New Roman"/>
          <w:color w:val="00000A"/>
        </w:rPr>
        <w:t>restart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</w:t>
      </w:r>
      <w:r w:rsidR="002D280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板子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启动参数</w:t>
      </w:r>
      <w:r w:rsidR="002D280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才能与</w:t>
      </w:r>
      <w:r w:rsidR="002D280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="002D280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实现连接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serverip 192.168.</w:t>
      </w:r>
      <w:r w:rsidR="00D20D14">
        <w:rPr>
          <w:rFonts w:ascii="Times New Roman" w:hAnsi="Times New Roman" w:cs="Times New Roman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.</w:t>
      </w:r>
      <w:r w:rsidR="00D20D14">
        <w:rPr>
          <w:rFonts w:ascii="Times New Roman" w:hAnsi="Times New Roman" w:cs="Times New Roman"/>
          <w:color w:val="00000A"/>
        </w:rPr>
        <w:t>1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ipaddr 192.168.</w:t>
      </w:r>
      <w:r w:rsidR="00D20D14">
        <w:rPr>
          <w:rFonts w:ascii="Times New Roman" w:hAnsi="Times New Roman" w:cs="Times New Roman"/>
          <w:color w:val="00000A"/>
        </w:rPr>
        <w:t>1.111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bootcmd tftp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000000 uImage\;tftp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hAnsi="Times New Roman" w:cs="Times New Roman"/>
          <w:color w:val="00000A"/>
        </w:rPr>
        <w:t>000000 exynos4412-fs4412.dtb\;bootm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 xml:space="preserve">000000 </w:t>
      </w:r>
      <w:r>
        <w:rPr>
          <w:rFonts w:ascii="Times New Roman" w:hAnsi="Times New Roman" w:cs="Times New Roman" w:hint="eastAsia"/>
          <w:color w:val="00000A"/>
        </w:rPr>
        <w:t xml:space="preserve">- </w:t>
      </w:r>
      <w:r>
        <w:rPr>
          <w:rFonts w:ascii="Times New Roman" w:hAnsi="Times New Roman" w:cs="Times New Roman"/>
          <w:color w:val="00000A"/>
        </w:rPr>
        <w:t>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hAnsi="Times New Roman" w:cs="Times New Roman"/>
          <w:color w:val="00000A"/>
        </w:rPr>
        <w:t>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>
        <w:rPr>
          <w:rFonts w:ascii="Times New Roman" w:hAnsi="Times New Roman" w:cs="Times New Roman"/>
          <w:color w:val="00000A"/>
        </w:rPr>
        <w:t>setenv bootargs root=</w:t>
      </w:r>
      <w:r>
        <w:rPr>
          <w:rFonts w:ascii="Times New Roman" w:hAnsi="Times New Roman" w:cs="Times New Roman" w:hint="eastAsia"/>
          <w:color w:val="00000A"/>
        </w:rPr>
        <w:t>/dev/</w:t>
      </w:r>
      <w:r>
        <w:rPr>
          <w:rFonts w:ascii="Times New Roman" w:hAnsi="Times New Roman" w:cs="Times New Roman"/>
          <w:color w:val="00000A"/>
        </w:rPr>
        <w:t>nfs nfsro</w:t>
      </w:r>
      <w:bookmarkStart w:id="0" w:name="_GoBack"/>
      <w:bookmarkEnd w:id="0"/>
      <w:r>
        <w:rPr>
          <w:rFonts w:ascii="Times New Roman" w:hAnsi="Times New Roman" w:cs="Times New Roman"/>
          <w:color w:val="00000A"/>
        </w:rPr>
        <w:t>ot=192.168.</w:t>
      </w:r>
      <w:r w:rsidR="003E45E1">
        <w:rPr>
          <w:rFonts w:ascii="Times New Roman" w:hAnsi="Times New Roman" w:cs="Times New Roman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.</w:t>
      </w:r>
      <w:r w:rsidR="003E45E1">
        <w:rPr>
          <w:rFonts w:ascii="Times New Roman" w:hAnsi="Times New Roman" w:cs="Times New Roman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:/source/rootfs rw console=ttySAC2,115200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>
        <w:rPr>
          <w:rFonts w:ascii="Times New Roman" w:hAnsi="Times New Roman" w:cs="Times New Roman"/>
          <w:color w:val="00000A"/>
        </w:rPr>
        <w:t>init=/linuxrc ip=192.168.</w:t>
      </w:r>
      <w:r w:rsidR="003E45E1">
        <w:rPr>
          <w:rFonts w:ascii="Times New Roman" w:hAnsi="Times New Roman" w:cs="Times New Roman"/>
          <w:color w:val="00000A"/>
        </w:rPr>
        <w:t>1.1</w:t>
      </w:r>
      <w:r w:rsidR="00F818FD">
        <w:rPr>
          <w:rFonts w:ascii="Times New Roman" w:hAnsi="Times New Roman" w:cs="Times New Roman"/>
          <w:color w:val="00000A"/>
        </w:rPr>
        <w:t>11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 saveenv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414034" w:rsidRDefault="00414034"/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启动开发板看到如下现象表示成功通过网络挂载：</w:t>
      </w:r>
    </w:p>
    <w:p w:rsidR="00414034" w:rsidRDefault="001A7FAC">
      <w:pPr>
        <w:jc w:val="center"/>
        <w:rPr>
          <w:rFonts w:ascii="Times New Roman" w:hAnsi="Times New Roman"/>
          <w:b/>
          <w:i/>
          <w:iCs/>
          <w:szCs w:val="21"/>
        </w:rPr>
      </w:pPr>
      <w:r>
        <w:rPr>
          <w:noProof/>
        </w:rPr>
        <w:lastRenderedPageBreak/>
        <w:drawing>
          <wp:inline distT="0" distB="0" distL="0" distR="0">
            <wp:extent cx="4583430" cy="288607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60" cy="28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414034"/>
    <w:p w:rsidR="00414034" w:rsidRDefault="001A7FAC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这是可以输入一些</w:t>
      </w:r>
      <w:r>
        <w:rPr>
          <w:rFonts w:hint="eastAsia"/>
          <w:b/>
        </w:rPr>
        <w:t>Linux</w:t>
      </w:r>
      <w:r>
        <w:rPr>
          <w:rFonts w:hint="eastAsia"/>
          <w:b/>
        </w:rPr>
        <w:t>的命令测试</w:t>
      </w:r>
    </w:p>
    <w:p w:rsidR="00414034" w:rsidRDefault="001A7FAC">
      <w:pPr>
        <w:jc w:val="center"/>
        <w:rPr>
          <w:rFonts w:ascii="Times New Roman" w:hAnsi="Times New Roman"/>
          <w:b/>
          <w:i/>
          <w:iCs/>
          <w:szCs w:val="21"/>
        </w:rPr>
      </w:pPr>
      <w:r>
        <w:rPr>
          <w:noProof/>
        </w:rPr>
        <w:drawing>
          <wp:inline distT="0" distB="0" distL="0" distR="0">
            <wp:extent cx="4810125" cy="3028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369" cy="30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01" w:rsidRDefault="002D2801" w:rsidP="002D2801">
      <w:pPr>
        <w:jc w:val="left"/>
        <w:rPr>
          <w:rFonts w:ascii="Times New Roman" w:eastAsiaTheme="majorEastAsia" w:hAnsi="Times New Roman" w:cs="Times New Roman"/>
          <w:b/>
          <w:szCs w:val="21"/>
        </w:rPr>
      </w:pPr>
      <w:r w:rsidRPr="002D2801">
        <w:rPr>
          <w:rFonts w:ascii="Times New Roman" w:eastAsiaTheme="majorEastAsia" w:hAnsi="Times New Roman" w:cs="Times New Roman"/>
          <w:b/>
          <w:szCs w:val="21"/>
        </w:rPr>
        <w:t>以上是通过</w:t>
      </w:r>
      <w:r w:rsidRPr="002D2801">
        <w:rPr>
          <w:rFonts w:ascii="Times New Roman" w:eastAsiaTheme="majorEastAsia" w:hAnsi="Times New Roman" w:cs="Times New Roman"/>
          <w:b/>
          <w:szCs w:val="21"/>
        </w:rPr>
        <w:t>tftp</w:t>
      </w:r>
      <w:r w:rsidRPr="002D2801">
        <w:rPr>
          <w:rFonts w:ascii="Times New Roman" w:eastAsiaTheme="majorEastAsia" w:hAnsi="Times New Roman" w:cs="Times New Roman"/>
          <w:b/>
          <w:szCs w:val="21"/>
        </w:rPr>
        <w:t>下载内核，设备树拉倒</w:t>
      </w:r>
      <w:r w:rsidRPr="002D2801">
        <w:rPr>
          <w:rFonts w:ascii="Times New Roman" w:eastAsiaTheme="majorEastAsia" w:hAnsi="Times New Roman" w:cs="Times New Roman"/>
          <w:b/>
          <w:szCs w:val="21"/>
        </w:rPr>
        <w:t>bootm</w:t>
      </w:r>
      <w:r>
        <w:rPr>
          <w:rFonts w:ascii="Times New Roman" w:eastAsiaTheme="majorEastAsia" w:hAnsi="Times New Roman" w:cs="Times New Roman" w:hint="eastAsia"/>
          <w:b/>
          <w:szCs w:val="21"/>
        </w:rPr>
        <w:t>内存条</w:t>
      </w:r>
      <w:r w:rsidRPr="002D2801">
        <w:rPr>
          <w:rFonts w:ascii="Times New Roman" w:eastAsiaTheme="majorEastAsia" w:hAnsi="Times New Roman" w:cs="Times New Roman"/>
          <w:b/>
          <w:szCs w:val="21"/>
        </w:rPr>
        <w:t>，文件系统用的</w:t>
      </w:r>
      <w:r w:rsidRPr="002D2801">
        <w:rPr>
          <w:rFonts w:ascii="Times New Roman" w:eastAsiaTheme="majorEastAsia" w:hAnsi="Times New Roman" w:cs="Times New Roman"/>
          <w:b/>
          <w:szCs w:val="21"/>
        </w:rPr>
        <w:t>nfs</w:t>
      </w:r>
      <w:r w:rsidRPr="002D2801">
        <w:rPr>
          <w:rFonts w:ascii="Times New Roman" w:eastAsiaTheme="majorEastAsia" w:hAnsi="Times New Roman" w:cs="Times New Roman"/>
          <w:b/>
          <w:szCs w:val="21"/>
        </w:rPr>
        <w:t>共享</w:t>
      </w:r>
    </w:p>
    <w:p w:rsidR="002D2801" w:rsidRPr="002D2801" w:rsidRDefault="002D2801" w:rsidP="002D2801">
      <w:pPr>
        <w:jc w:val="left"/>
        <w:rPr>
          <w:rFonts w:ascii="Times New Roman" w:eastAsiaTheme="majorEastAsia" w:hAnsi="Times New Roman" w:cs="Times New Roman"/>
          <w:b/>
          <w:szCs w:val="21"/>
        </w:rPr>
      </w:pPr>
    </w:p>
    <w:p w:rsidR="00414034" w:rsidRDefault="001A7FAC">
      <w:pPr>
        <w:pStyle w:val="10"/>
        <w:numPr>
          <w:ilvl w:val="0"/>
          <w:numId w:val="4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从</w:t>
      </w:r>
      <w:r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加载内核和文件系统</w:t>
      </w:r>
      <w:r w:rsidR="002D2801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（这样就不用连接</w:t>
      </w:r>
      <w:r w:rsidR="002D2801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ubuntu</w:t>
      </w:r>
      <w:r w:rsidR="002D2801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板子自己就能运行）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拷贝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ramdisk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.img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到虚拟机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/tftpboot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目录下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烧写内核镜像到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# tftp </w:t>
      </w:r>
      <w:r w:rsidR="001B4E3B">
        <w:rPr>
          <w:rFonts w:ascii="Times New Roman" w:hAnsi="Times New Roman" w:cs="Times New Roman" w:hint="eastAsia"/>
          <w:color w:val="00000A"/>
        </w:rPr>
        <w:t xml:space="preserve"> </w:t>
      </w:r>
      <w:r>
        <w:rPr>
          <w:rFonts w:ascii="Times New Roman" w:hAnsi="Times New Roman" w:cs="Times New Roman" w:hint="eastAsia"/>
          <w:color w:val="00000A"/>
        </w:rPr>
        <w:t>41000</w:t>
      </w:r>
      <w:r>
        <w:rPr>
          <w:rFonts w:ascii="Times New Roman" w:hAnsi="Times New Roman" w:cs="Times New Roman"/>
          <w:color w:val="00000A"/>
        </w:rPr>
        <w:t>000</w:t>
      </w:r>
      <w:r>
        <w:rPr>
          <w:rFonts w:ascii="Times New Roman" w:hAnsi="Times New Roman" w:cs="Times New Roman" w:hint="eastAsia"/>
          <w:color w:val="00000A"/>
        </w:rPr>
        <w:t xml:space="preserve">  </w:t>
      </w:r>
      <w:r>
        <w:rPr>
          <w:rFonts w:ascii="Times New Roman" w:hAnsi="Times New Roman" w:cs="Times New Roman"/>
          <w:color w:val="00000A"/>
        </w:rPr>
        <w:t>uImage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 movi</w:t>
      </w:r>
      <w:r>
        <w:rPr>
          <w:rFonts w:ascii="Times New Roman" w:hAnsi="Times New Roman" w:cs="Times New Roman" w:hint="eastAsia"/>
          <w:color w:val="00000A"/>
        </w:rPr>
        <w:t xml:space="preserve">  write  kernel  41000000</w:t>
      </w:r>
    </w:p>
    <w:p w:rsidR="00414034" w:rsidRDefault="00414034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lastRenderedPageBreak/>
        <w:t>烧写设备树文件到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# tftp </w:t>
      </w:r>
      <w:r>
        <w:rPr>
          <w:rFonts w:ascii="Times New Roman" w:hAnsi="Times New Roman" w:cs="Times New Roman" w:hint="eastAsia"/>
          <w:color w:val="00000A"/>
        </w:rPr>
        <w:t xml:space="preserve"> 41000</w:t>
      </w:r>
      <w:r>
        <w:rPr>
          <w:rFonts w:ascii="Times New Roman" w:hAnsi="Times New Roman" w:cs="Times New Roman"/>
          <w:color w:val="00000A"/>
        </w:rPr>
        <w:t xml:space="preserve">000 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>
        <w:rPr>
          <w:rFonts w:ascii="Times New Roman" w:hAnsi="Times New Roman" w:cs="Times New Roman"/>
          <w:color w:val="00000A"/>
        </w:rPr>
        <w:t>exynos</w:t>
      </w:r>
      <w:r>
        <w:rPr>
          <w:rFonts w:ascii="Times New Roman" w:hAnsi="Times New Roman" w:cs="Times New Roman" w:hint="eastAsia"/>
          <w:color w:val="00000A"/>
        </w:rPr>
        <w:t>4412-fs4412.dtb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 movi</w:t>
      </w:r>
      <w:r>
        <w:rPr>
          <w:rFonts w:ascii="Times New Roman" w:hAnsi="Times New Roman" w:cs="Times New Roman" w:hint="eastAsia"/>
          <w:color w:val="00000A"/>
        </w:rPr>
        <w:t xml:space="preserve">  write  dtb  4100000</w:t>
      </w:r>
      <w:r>
        <w:rPr>
          <w:rFonts w:ascii="Times New Roman" w:hAnsi="Times New Roman" w:cs="Times New Roman"/>
          <w:color w:val="00000A"/>
        </w:rPr>
        <w:t>0</w:t>
      </w:r>
      <w:r w:rsidR="002A493A">
        <w:rPr>
          <w:rFonts w:ascii="Times New Roman" w:hAnsi="Times New Roman" w:cs="Times New Roman"/>
          <w:color w:val="00000A"/>
        </w:rPr>
        <w:t xml:space="preserve">   </w:t>
      </w:r>
      <w:r w:rsidR="002A493A">
        <w:rPr>
          <w:rFonts w:ascii="Times New Roman" w:hAnsi="Times New Roman" w:cs="Times New Roman" w:hint="eastAsia"/>
          <w:color w:val="00000A"/>
        </w:rPr>
        <w:t>写到</w:t>
      </w:r>
      <w:r w:rsidR="002A493A">
        <w:rPr>
          <w:rFonts w:ascii="Times New Roman" w:hAnsi="Times New Roman" w:cs="Times New Roman" w:hint="eastAsia"/>
          <w:color w:val="00000A"/>
        </w:rPr>
        <w:t>dtb</w:t>
      </w:r>
      <w:r w:rsidR="002A493A">
        <w:rPr>
          <w:rFonts w:ascii="Times New Roman" w:hAnsi="Times New Roman" w:cs="Times New Roman" w:hint="eastAsia"/>
          <w:color w:val="00000A"/>
        </w:rPr>
        <w:t>分区</w:t>
      </w:r>
    </w:p>
    <w:p w:rsidR="00414034" w:rsidRDefault="00414034">
      <w:pPr>
        <w:pStyle w:val="10"/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烧写文件系统镜像到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# tftp </w:t>
      </w:r>
      <w:r>
        <w:rPr>
          <w:rFonts w:ascii="Times New Roman" w:hAnsi="Times New Roman" w:cs="Times New Roman" w:hint="eastAsia"/>
          <w:color w:val="00000A"/>
        </w:rPr>
        <w:t>41000</w:t>
      </w:r>
      <w:r>
        <w:rPr>
          <w:rFonts w:ascii="Times New Roman" w:hAnsi="Times New Roman" w:cs="Times New Roman"/>
          <w:color w:val="00000A"/>
        </w:rPr>
        <w:t>000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>
        <w:rPr>
          <w:rFonts w:ascii="Times New Roman" w:hAnsi="Times New Roman" w:cs="Times New Roman"/>
          <w:color w:val="00000A"/>
        </w:rPr>
        <w:t>ramdisk.img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 movi</w:t>
      </w:r>
      <w:r>
        <w:rPr>
          <w:rFonts w:ascii="Times New Roman" w:hAnsi="Times New Roman" w:cs="Times New Roman" w:hint="eastAsia"/>
          <w:color w:val="00000A"/>
        </w:rPr>
        <w:t xml:space="preserve">  write  rootfs  4100000</w:t>
      </w:r>
      <w:r>
        <w:rPr>
          <w:rFonts w:ascii="Times New Roman" w:hAnsi="Times New Roman" w:cs="Times New Roman"/>
          <w:color w:val="00000A"/>
        </w:rPr>
        <w:t>0</w:t>
      </w:r>
      <w:r>
        <w:rPr>
          <w:rFonts w:ascii="Times New Roman" w:hAnsi="Times New Roman" w:cs="Times New Roman" w:hint="eastAsia"/>
          <w:color w:val="00000A"/>
        </w:rPr>
        <w:t xml:space="preserve">  300000</w:t>
      </w:r>
    </w:p>
    <w:p w:rsidR="00414034" w:rsidRDefault="00414034">
      <w:pPr>
        <w:spacing w:line="100" w:lineRule="atLeast"/>
        <w:ind w:left="420"/>
        <w:rPr>
          <w:rFonts w:ascii="Times New Roman" w:hAnsi="Times New Roman" w:cs="Times New Roman"/>
          <w:szCs w:val="21"/>
        </w:rPr>
      </w:pP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设置启动参数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 setenv bootcmd movi read kernel 41000000\;movi read dtb 42000000\;movi read rootfs 43000000 300000\;bootm 41000000 43000000 42000000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 save</w:t>
      </w:r>
      <w:r>
        <w:rPr>
          <w:rFonts w:ascii="Times New Roman" w:hAnsi="Times New Roman" w:cs="Times New Roman" w:hint="eastAsia"/>
          <w:color w:val="00000A"/>
        </w:rPr>
        <w:t>e</w:t>
      </w:r>
      <w:r>
        <w:rPr>
          <w:rFonts w:ascii="Times New Roman" w:hAnsi="Times New Roman" w:cs="Times New Roman"/>
          <w:color w:val="00000A"/>
        </w:rPr>
        <w:t>nv</w:t>
      </w:r>
    </w:p>
    <w:p w:rsidR="00414034" w:rsidRDefault="001A7FAC"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#setenv bootargs root=/dev/ram  rw console=ttySAC2,115200  init=/linuxrc  </w:t>
      </w:r>
    </w:p>
    <w:p w:rsidR="00414034" w:rsidRDefault="00414034">
      <w:pPr>
        <w:ind w:left="420" w:firstLine="420"/>
        <w:rPr>
          <w:rFonts w:ascii="Times New Roman" w:hAnsi="Times New Roman" w:cs="Times New Roman"/>
          <w:szCs w:val="21"/>
        </w:rPr>
      </w:pP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重新启动开发板，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自动加载、执行内核</w:t>
      </w:r>
    </w:p>
    <w:p w:rsidR="00414034" w:rsidRDefault="001A7FAC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>
            <wp:extent cx="4265930" cy="268605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027" cy="2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10"/>
        <w:numPr>
          <w:ilvl w:val="0"/>
          <w:numId w:val="4"/>
        </w:numPr>
        <w:spacing w:line="100" w:lineRule="atLeast"/>
        <w:rPr>
          <w:rFonts w:ascii="Times New Roman" w:hAnsi="Times New Roman"/>
          <w:i w:val="0"/>
          <w:szCs w:val="21"/>
          <w:lang w:eastAsia="zh-CN"/>
        </w:rPr>
      </w:pPr>
      <w:r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其他命令练习</w:t>
      </w:r>
    </w:p>
    <w:p w:rsidR="00414034" w:rsidRDefault="001A7FAC">
      <w:pPr>
        <w:spacing w:line="100" w:lineRule="atLeast"/>
        <w:ind w:left="420"/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5853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414034" w:rsidRDefault="00414034">
      <w:pPr>
        <w:spacing w:line="100" w:lineRule="atLeast"/>
        <w:ind w:left="420"/>
      </w:pPr>
    </w:p>
    <w:p w:rsidR="00414034" w:rsidRDefault="001A7FAC">
      <w:pPr>
        <w:pStyle w:val="10"/>
        <w:numPr>
          <w:ilvl w:val="0"/>
          <w:numId w:val="4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交叉编译和交叉调试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启动参数修改为网络启动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serverip 192.168.9.120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ipaddr 192.168.9.233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bootcmd tftp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000000 uImage\;tftp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hAnsi="Times New Roman" w:cs="Times New Roman"/>
          <w:color w:val="00000A"/>
        </w:rPr>
        <w:t>000000 exynos4412-fs4412.dtb\;bootm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 xml:space="preserve">000000 </w:t>
      </w:r>
      <w:r>
        <w:rPr>
          <w:rFonts w:ascii="Times New Roman" w:hAnsi="Times New Roman" w:cs="Times New Roman" w:hint="eastAsia"/>
          <w:color w:val="00000A"/>
        </w:rPr>
        <w:t xml:space="preserve">- </w:t>
      </w:r>
      <w:r>
        <w:rPr>
          <w:rFonts w:ascii="Times New Roman" w:hAnsi="Times New Roman" w:cs="Times New Roman"/>
          <w:color w:val="00000A"/>
        </w:rPr>
        <w:t>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hAnsi="Times New Roman" w:cs="Times New Roman"/>
          <w:color w:val="00000A"/>
        </w:rPr>
        <w:t>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>
        <w:rPr>
          <w:rFonts w:ascii="Times New Roman" w:hAnsi="Times New Roman" w:cs="Times New Roman"/>
          <w:color w:val="00000A"/>
        </w:rPr>
        <w:t>setenv bootargs root=</w:t>
      </w:r>
      <w:r>
        <w:rPr>
          <w:rFonts w:ascii="Times New Roman" w:hAnsi="Times New Roman" w:cs="Times New Roman" w:hint="eastAsia"/>
          <w:color w:val="00000A"/>
        </w:rPr>
        <w:t>/dev/</w:t>
      </w:r>
      <w:r>
        <w:rPr>
          <w:rFonts w:ascii="Times New Roman" w:hAnsi="Times New Roman" w:cs="Times New Roman"/>
          <w:color w:val="00000A"/>
        </w:rPr>
        <w:t>nfs nfsroot=192.168.9.120:/source/rootfs rw console=ttySAC2,115200init=/linuxrc ip=192.168.9.233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 saveenv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注意：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192.168.9.120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对应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ip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  <w:t xml:space="preserve">192.168.9.233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对应板子的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ip 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这两个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ip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应该根据自己的实际情况适当修改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编辑程序源码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myapp.c(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自己写一个简单的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程序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交叉编译后复制到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   (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编译时添加选项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-g)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$arm-none-linux-gnueabi-gcc myapp.c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o myapp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cp myapp /source/rootfs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/source/rootfs/bin    (gdbserver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在交叉工具链中找，路径为：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/home/linux/toolchain/gcc-4.6.4/arm-arm1176jzfssf-linux-gnueabi/debug-root/bin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在开发板上如下运行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# gdbserver  192.168.9.233:12345  myapp &amp;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在主机上运行交叉调试器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arm-none-linux-gnueabi-gdb  myapp</w:t>
      </w:r>
    </w:p>
    <w:p w:rsidR="00414034" w:rsidRDefault="001A7FAC">
      <w:pPr>
        <w:pStyle w:val="WW-"/>
        <w:numPr>
          <w:ilvl w:val="1"/>
          <w:numId w:val="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在交叉调试器下和开发板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建立连接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(gdb)  target  remote  192.168.9.233:12345</w:t>
      </w:r>
    </w:p>
    <w:p w:rsidR="00414034" w:rsidRDefault="001A7FAC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设置断点，输入命令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开始调试程序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注意观察串口输出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14034" w:rsidRDefault="00414034">
      <w:pPr>
        <w:pStyle w:val="10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实验三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u-boot-201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3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.0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1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的移植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的代码结构及移植方法。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【实验环境】</w:t>
      </w:r>
    </w:p>
    <w:p w:rsidR="00414034" w:rsidRDefault="001A7FAC">
      <w:pPr>
        <w:pStyle w:val="10"/>
        <w:numPr>
          <w:ilvl w:val="0"/>
          <w:numId w:val="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10.10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14034" w:rsidRDefault="001A7FAC">
      <w:pPr>
        <w:pStyle w:val="10"/>
        <w:numPr>
          <w:ilvl w:val="0"/>
          <w:numId w:val="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</w:rPr>
        <w:t>.0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</w:p>
    <w:p w:rsidR="00414034" w:rsidRDefault="001A7FAC">
      <w:pPr>
        <w:pStyle w:val="10"/>
        <w:numPr>
          <w:ilvl w:val="0"/>
          <w:numId w:val="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EXYNOS 4412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）</w:t>
      </w:r>
    </w:p>
    <w:p w:rsidR="00414034" w:rsidRDefault="001A7FAC">
      <w:pPr>
        <w:pStyle w:val="10"/>
        <w:numPr>
          <w:ilvl w:val="0"/>
          <w:numId w:val="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arm-none-linux-gnueabi-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gcc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一、</w:t>
      </w:r>
      <w:r>
        <w:rPr>
          <w:rFonts w:ascii="Times New Roman" w:hAnsi="Times New Roman"/>
          <w:b/>
          <w:i w:val="0"/>
          <w:iCs w:val="0"/>
          <w:sz w:val="21"/>
          <w:szCs w:val="21"/>
        </w:rPr>
        <w:t>建立自己的平台</w:t>
      </w:r>
    </w:p>
    <w:p w:rsidR="00414034" w:rsidRDefault="001A7FAC">
      <w:pPr>
        <w:pStyle w:val="10"/>
        <w:numPr>
          <w:ilvl w:val="0"/>
          <w:numId w:val="6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下载源码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我们可以在下面这个网站上下载最新的和以前任一版本的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uboot</w:t>
      </w:r>
    </w:p>
    <w:p w:rsidR="00414034" w:rsidRDefault="001D25E5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hyperlink r:id="rId18" w:history="1">
        <w:r w:rsidR="001A7FAC">
          <w:rPr>
            <w:rStyle w:val="a8"/>
            <w:rFonts w:ascii="Times New Roman" w:hAnsi="Times New Roman"/>
            <w:i w:val="0"/>
            <w:lang w:val="en-US"/>
          </w:rPr>
          <w:t>ftp://ftp.denx.de/pub/u-boot/</w:t>
        </w:r>
      </w:hyperlink>
    </w:p>
    <w:p w:rsidR="00414034" w:rsidRDefault="001A7FAC">
      <w:pPr>
        <w:pStyle w:val="10"/>
        <w:numPr>
          <w:ilvl w:val="0"/>
          <w:numId w:val="6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uboot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源码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并进入目录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 tar xvf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/>
          <w:i w:val="0"/>
          <w:sz w:val="21"/>
          <w:szCs w:val="22"/>
        </w:rPr>
        <w:t>u-boot-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2013.01</w:t>
      </w:r>
      <w:r>
        <w:rPr>
          <w:rFonts w:ascii="Times New Roman" w:hAnsi="Times New Roman" w:cs="Times New Roman"/>
          <w:i w:val="0"/>
          <w:sz w:val="21"/>
          <w:szCs w:val="22"/>
        </w:rPr>
        <w:t>.t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ar.bz2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 cd u-boot-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2013.01R</w:t>
      </w:r>
    </w:p>
    <w:p w:rsidR="00414034" w:rsidRDefault="001A7FAC">
      <w:pPr>
        <w:pStyle w:val="10"/>
        <w:numPr>
          <w:ilvl w:val="0"/>
          <w:numId w:val="6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指定交叉编译工具链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 vim Makefile</w:t>
      </w:r>
    </w:p>
    <w:p w:rsidR="00414034" w:rsidRDefault="001A7FAC">
      <w:pPr>
        <w:rPr>
          <w:rFonts w:cs="Times New Roman"/>
          <w:lang w:eastAsia="en-US"/>
        </w:rPr>
      </w:pPr>
      <w:r>
        <w:rPr>
          <w:rFonts w:hint="eastAsia"/>
        </w:rPr>
        <w:t>把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ifeq ($(HOSTARCH),$(ARCH))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   CROSS_COMPILE ?=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1A7FAC">
      <w:r>
        <w:rPr>
          <w:rFonts w:hint="eastAsia"/>
        </w:rPr>
        <w:t>下添加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ifeq(arm,$(ARCH))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CROSS_COMPILE ?= arm-none-linux-gnueabi-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endif</w:t>
      </w:r>
    </w:p>
    <w:p w:rsidR="00414034" w:rsidRDefault="00414034">
      <w:pPr>
        <w:pStyle w:val="10"/>
        <w:spacing w:line="100" w:lineRule="atLeast"/>
        <w:ind w:left="81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6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lastRenderedPageBreak/>
        <w:t>指定产品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CPU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我们产品用的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CPU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exynos 4412 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查看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源码该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CPU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是否已支持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已支持，见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arch/arm/cpu/armv7/exynos/</w:t>
      </w:r>
    </w:p>
    <w:p w:rsidR="00414034" w:rsidRDefault="001A7FAC">
      <w:pPr>
        <w:pStyle w:val="10"/>
        <w:numPr>
          <w:ilvl w:val="0"/>
          <w:numId w:val="6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指定产品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BOARD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找一个最类似的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board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配置修改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,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这里我们参考的是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board/samsung/origen/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 cp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-rf  board/samsung/origen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/board/samsung/fs4412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$mv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board/samsung/fs4412/origen.c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board/samsung/fs4412/fs4412.c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 vim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board/samsung/fs4412/Makefile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origen.o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  fs4412.o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 cp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include/configs/origen.h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include/configs/fs4412.h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$ vim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include/configs/fs4412.h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#define  CONFIG_SYS_PROMPT "ORIGEN #"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为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#define  CONFIG_SYS_PROMPT "fs4412 #"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#define CONFIG_IDENT_STRING for ORIGEN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为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#define CONFIG_IDENT_STRING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“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for  fs4412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”</w:t>
      </w:r>
    </w:p>
    <w:p w:rsidR="00414034" w:rsidRDefault="00414034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#vim    boards.cfg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参考</w:t>
      </w:r>
    </w:p>
    <w:p w:rsidR="00414034" w:rsidRDefault="00AC0AA6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O</w:t>
      </w:r>
      <w:r w:rsidR="001A7FAC">
        <w:rPr>
          <w:rFonts w:ascii="Times New Roman" w:hAnsi="Times New Roman" w:cs="Times New Roman" w:hint="eastAsia"/>
          <w:i w:val="0"/>
          <w:sz w:val="21"/>
          <w:szCs w:val="22"/>
        </w:rPr>
        <w:t>rigen</w:t>
      </w:r>
      <w:r>
        <w:rPr>
          <w:rFonts w:ascii="Times New Roman" w:hAnsi="Times New Roman" w:cs="Times New Roman"/>
          <w:i w:val="0"/>
          <w:sz w:val="21"/>
          <w:szCs w:val="22"/>
        </w:rPr>
        <w:t xml:space="preserve"> </w:t>
      </w:r>
      <w:r w:rsidR="001A7FAC">
        <w:rPr>
          <w:rFonts w:ascii="Times New Roman" w:hAnsi="Times New Roman" w:cs="Times New Roman" w:hint="eastAsia"/>
          <w:i w:val="0"/>
          <w:sz w:val="21"/>
          <w:szCs w:val="22"/>
        </w:rPr>
        <w:t xml:space="preserve">arm armv7  origen  </w:t>
      </w:r>
      <w:r>
        <w:rPr>
          <w:rFonts w:ascii="Times New Roman" w:hAnsi="Times New Roman" w:cs="Times New Roman"/>
          <w:i w:val="0"/>
          <w:sz w:val="21"/>
          <w:szCs w:val="22"/>
        </w:rPr>
        <w:t xml:space="preserve">Samsung </w:t>
      </w:r>
      <w:r w:rsidR="001A7FAC">
        <w:rPr>
          <w:rFonts w:ascii="Times New Roman" w:hAnsi="Times New Roman" w:cs="Times New Roman" w:hint="eastAsia"/>
          <w:i w:val="0"/>
          <w:sz w:val="21"/>
          <w:szCs w:val="22"/>
        </w:rPr>
        <w:t xml:space="preserve">exynos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并在后面新增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fs4412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arm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armv7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fs4412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samsung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exynos</w:t>
      </w:r>
    </w:p>
    <w:p w:rsidR="00414034" w:rsidRDefault="001A7FAC">
      <w:pPr>
        <w:pStyle w:val="10"/>
        <w:numPr>
          <w:ilvl w:val="0"/>
          <w:numId w:val="6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lastRenderedPageBreak/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$ make distclean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make  fs4412_config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$ make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编译完成后生成的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u-boot.bin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就是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可执行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。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但是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还不能在我们板子上运行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，我们需要对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源代码进行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相应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414034" w:rsidRDefault="001A7FAC">
      <w:pPr>
        <w:pStyle w:val="12"/>
        <w:numPr>
          <w:ilvl w:val="0"/>
          <w:numId w:val="7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实现能看到串口终端信息</w:t>
      </w:r>
    </w:p>
    <w:p w:rsidR="00414034" w:rsidRDefault="001A7FAC">
      <w:pPr>
        <w:pStyle w:val="12"/>
        <w:numPr>
          <w:ilvl w:val="0"/>
          <w:numId w:val="8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确认第一条指令有运行到（点灯法）</w:t>
      </w: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arch/arm/cpu/armv7/start.S 134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行后添加点灯程序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#if 1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r0, =0x11000c40 @GPK2_7 led2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r1, [r0]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bic r1, r1, #0xf0000000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orr r1, r1, #0x10000000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r0, =0x11000c44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mov r1,#0xff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#endif</w:t>
      </w:r>
      <w:r>
        <w:rPr>
          <w:rFonts w:ascii="Times New Roman" w:hAnsi="Times New Roman" w:cs="Times New Roman" w:hint="eastAsia"/>
          <w:i w:val="0"/>
          <w:sz w:val="21"/>
          <w:szCs w:val="22"/>
        </w:rPr>
        <w:tab/>
      </w:r>
    </w:p>
    <w:p w:rsidR="00414034" w:rsidRDefault="00414034">
      <w:pPr>
        <w:pStyle w:val="10"/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添加三星加密方式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exynos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需要三星提供的初始引导加密后，我们的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u-boot,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才能被引导运行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cp  sdfuse_q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/>
          <w:i w:val="0"/>
          <w:sz w:val="21"/>
          <w:szCs w:val="22"/>
        </w:rPr>
        <w:t>u-boot-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-rf    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sdfuse_q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三星提供的加密处理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cp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CodeSign4SecureBoot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>
        <w:rPr>
          <w:rFonts w:ascii="Times New Roman" w:hAnsi="Times New Roman" w:cs="Times New Roman"/>
          <w:i w:val="0"/>
          <w:sz w:val="21"/>
          <w:szCs w:val="22"/>
        </w:rPr>
        <w:t>u-boot-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-rf  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CodeSign4SecureBoot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三星提供的安全启动方式</w:t>
      </w:r>
    </w:p>
    <w:p w:rsidR="00414034" w:rsidRDefault="00414034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Makefile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vim Makefile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修改实现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sdfuse_q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的编译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$(obj)u-boot.bin:</w:t>
      </w:r>
      <w:r>
        <w:rPr>
          <w:rFonts w:ascii="Times New Roman" w:hAnsi="Times New Roman" w:cs="Times New Roman"/>
          <w:i w:val="0"/>
          <w:sz w:val="21"/>
          <w:szCs w:val="22"/>
        </w:rPr>
        <w:tab/>
        <w:t>$(obj)u-boot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ab/>
      </w:r>
      <w:r>
        <w:rPr>
          <w:rFonts w:ascii="Times New Roman" w:hAnsi="Times New Roman" w:cs="Times New Roman"/>
          <w:i w:val="0"/>
          <w:sz w:val="21"/>
          <w:szCs w:val="22"/>
        </w:rPr>
        <w:tab/>
        <w:t>$(OBJCOPY) ${OBJCFLAGS} -O binary $&lt; $@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ab/>
      </w:r>
      <w:r>
        <w:rPr>
          <w:rFonts w:ascii="Times New Roman" w:hAnsi="Times New Roman" w:cs="Times New Roman"/>
          <w:i w:val="0"/>
          <w:sz w:val="21"/>
          <w:szCs w:val="22"/>
        </w:rPr>
        <w:tab/>
        <w:t>$(BOARD_SIZE_CHECK)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ab/>
        <w:t>@#./mkuboot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@split -b 14336 u-boot.bin bl2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@+make -C sdfuse_q/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@#cp u-boot.bin u-boot-4212.bin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@#cp u-boot.bin u-boot-4412.bin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ab/>
        <w:t>@#./sdfuse_q/add_sign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@./sdfuse_q/chksum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@./sdfuse_q/add_padding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@rm bl2a*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@echo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注意是</w:t>
      </w: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tab</w:t>
      </w: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键缩进的，否则</w:t>
      </w: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makefile</w:t>
      </w: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编译报错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注意如果执行了</w:t>
      </w: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 xml:space="preserve">make distclean </w:t>
      </w:r>
      <w:r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需重新拷贝</w:t>
      </w:r>
      <w:r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  <w:t>CodeSign4SecureBoot</w:t>
      </w:r>
    </w:p>
    <w:p w:rsidR="00414034" w:rsidRDefault="00414034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拷贝编译脚本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cp build.sh </w:t>
      </w:r>
      <w:r>
        <w:rPr>
          <w:rFonts w:ascii="Times New Roman" w:hAnsi="Times New Roman" w:cs="Times New Roman"/>
          <w:i w:val="0"/>
          <w:sz w:val="21"/>
          <w:szCs w:val="22"/>
        </w:rPr>
        <w:t>u-boot-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chmod   777  </w:t>
      </w:r>
      <w:r>
        <w:rPr>
          <w:rFonts w:ascii="Times New Roman" w:hAnsi="Times New Roman" w:cs="Times New Roman"/>
          <w:i w:val="0"/>
          <w:sz w:val="21"/>
          <w:szCs w:val="22"/>
        </w:rPr>
        <w:t>u-boot-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2013.01/ build.sh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 ./buildsh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build.sh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脚本方式完成自动添加加密方式，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编译生成所需文件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u-boot_fs4412.bin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烧写新的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u-boot_fs4412.bin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复位，发现灯有点亮，说明我们的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有运行到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 u-boot-fs4412.bin /tftpboot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#tftp 40008000 u-boot-fs4412.bin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#movi write u-boot 40008000</w:t>
      </w:r>
    </w:p>
    <w:p w:rsidR="00414034" w:rsidRDefault="00414034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numPr>
          <w:ilvl w:val="0"/>
          <w:numId w:val="8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实现串口输出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lowlevel_init.S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文件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/>
          <w:i w:val="0"/>
          <w:sz w:val="21"/>
          <w:szCs w:val="22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vimboard/samsung/fs4412/lowlevel_init.S</w:t>
      </w: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添加临时栈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lowlevel_init: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ldr  sp,=0x02060000 @use iRom stack in bl2</w:t>
      </w:r>
    </w:p>
    <w:p w:rsidR="00414034" w:rsidRDefault="00414034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添加关闭看门狗代码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beq  wakeup_reset  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#if 1 /*for close watchdog */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/* PS-Hold high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r0, =0x1002330c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r1, [r0]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orr r1, r1, #0x300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str r1, [r0]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    r0, =0x11000c08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r1, =0x0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>/* Clear  MASK_WDT_RESET_REQUEST 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r0, =0x1002040c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ldr r1, =0x00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</w:rPr>
        <w:t>str r1, [r0]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#endif  </w:t>
      </w:r>
    </w:p>
    <w:p w:rsidR="00414034" w:rsidRDefault="00414034">
      <w:pPr>
        <w:pStyle w:val="12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numPr>
          <w:ilvl w:val="0"/>
          <w:numId w:val="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添加串口初始化代码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uart_asm_init: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的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 w:firstLine="435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[r0, #EXYNOS4_GPIO_A1_CON_OFFSET]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后添加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r0, =0x10030000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=0x666666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r2, =CLK_SRC_PERIL0_OFFSET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str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r1, [r0, r2]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=0x777777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ldr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r2, =CLK_DIV_PERIL0_OFFSET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str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r1, [r0, r2]</w:t>
      </w:r>
    </w:p>
    <w:p w:rsidR="00414034" w:rsidRDefault="00414034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注释掉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trustzone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初始化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注释掉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bl  uart_asm_init</w:t>
      </w:r>
    </w:p>
    <w:p w:rsidR="00414034" w:rsidRDefault="001A7FAC">
      <w:pPr>
        <w:pStyle w:val="10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下的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bl tzpc_init</w:t>
      </w:r>
    </w:p>
    <w:p w:rsidR="00414034" w:rsidRDefault="00414034">
      <w:pPr>
        <w:pStyle w:val="12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重新编译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  <w:lang w:eastAsia="zh-CN"/>
        </w:rPr>
        <w:lastRenderedPageBreak/>
        <w:t>$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./build.sh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烧写新的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u-boot_fs4412.bin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复位会看到串口信息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486400" cy="432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34" w:rsidRDefault="00414034">
      <w:pPr>
        <w:pStyle w:val="10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numPr>
          <w:ilvl w:val="0"/>
          <w:numId w:val="7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网卡移植</w:t>
      </w:r>
    </w:p>
    <w:p w:rsidR="00414034" w:rsidRDefault="001A7FAC">
      <w:pPr>
        <w:pStyle w:val="12"/>
        <w:numPr>
          <w:ilvl w:val="0"/>
          <w:numId w:val="1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添加网络初始化代码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/>
          <w:i w:val="0"/>
          <w:sz w:val="21"/>
          <w:szCs w:val="22"/>
          <w:lang w:eastAsia="zh-CN"/>
        </w:rPr>
        <w:t>$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vim   board/samsung/fs4412/fs4412.c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struct exynos4_gpio_part2 *gpio2;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后添加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EXYNOS4412_SROMC_BASE 0X12570000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DM9000_Tacs     (0x1)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DM9000_Tcos     (0x1)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#define DM9000_Tacc     (0x5)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DM9000_Tcoh     (0x1)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DM9000_Tah      (0xC)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DM9000_Tacp     (0x9)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DM9000_PMC      (0x1)  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 exynos_sromc 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int bw;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int bc[6];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s5p_config_sromc() - select the proper SROMC Bank and configure the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band width control and bank control registers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srom_bank    - SROM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srom_bw_conf  - SMC Band witdh reg configuration value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srom_bc_conf  - SMC Bank Control reg configuration value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void exynos_config_sromc(u32 srom_bank, u32 srom_bw_conf, u32 srom_bc_conf)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int tmp;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 exynos_sromc *srom = (struct exynos_sromc *)(EXYNOS4412_SROMC_BASE);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/* Configure SMC_BW register to handle proper SROMC bank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 = srom-&gt;bw;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tmp&amp;= ~(0xF &lt;&lt; (srom_bank * 4));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 |= srom_bw_conf;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>srom-&gt;bw = tmp;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/* Configure SMC_BC register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srom-&gt;bc[srom_bank] = srom_bc_conf;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static void dm9000aep_pre_init(void)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int tmp;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char smc_bank_num = 1;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int     smc_bw_conf=0;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 int     smc_bc_conf=0;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/* gpio configuration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writel(0x00220020, 0x11000000 + 0x120);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writel(0x00002222, 0x11000000 + 0x140);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/* 16 Bit bus width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writel(0x22222222, 0x11000000 + 0x180);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writel(0x0000FFFF, 0x11000000 + 0x188);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writel(0x22222222, 0x11000000 + 0x1C0);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writel(0x0000FFFF, 0x11000000 + 0x1C8);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writel(0x22222222, 0x11000000 + 0x1E0);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writel(0x0000FFFF, 0x11000000 + 0x1E8);     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smc_bw_conf &amp;= ~(0xf&lt;&lt;4);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smc_bw_conf |= (1&lt;&lt;7) | (1&lt;&lt;6) | (1&lt;&lt;5) | (1&lt;&lt;4);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smc_bc_conf = ((DM9000_Tacs &lt;&lt; 28)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(DM9000_Tcos &lt;&lt; 24)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(DM9000_Tacc &lt;&lt; 16)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                 | (DM9000_Tcoh &lt;&lt; 12)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(DM9000_Tah &lt;&lt; 8)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| (DM9000_Tacp &lt;&lt; 4)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 | (DM9000_PMC));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exynos_config_sromc(smc_bank_num,smc_bw_conf,smc_bc_conf);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gd-&gt;bd-&gt;bi_boot_params = (PHYS_SDRAM_1 + 0x100UL);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后添加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dm9000aep_pre_init();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在文件末尾添加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CONFIG_CMD_NET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int board_eth_init(bd_t *bis)                                         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{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rc = 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rc = dm9000_initialize(bis);                                   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#endif                                                                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return rc;                                                     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}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numPr>
          <w:ilvl w:val="0"/>
          <w:numId w:val="1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修改配置文件添加网络相关配置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vim   include/configs/fs4412.h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#undef CONFIG_CMD_PING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为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#define  CONFIG_CMD_PING</w:t>
      </w:r>
    </w:p>
    <w:p w:rsidR="00414034" w:rsidRDefault="00414034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#undef CONFIG_CMD_NET  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为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#def ine  CONFIG_CMD_NET</w:t>
      </w:r>
    </w:p>
    <w:p w:rsidR="00414034" w:rsidRDefault="00414034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在文件末尾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#endif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/* __CONFIG_H */   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前面添加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CONFIG_CMD_NET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CONFIG_NET_MULTI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CONFIG_DRIVER_DM9000  1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CONFIG_DM9000_BASE    0x05000000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DM9000_IO    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CONFIG_DM9000_BASE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DM9000_DATA  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(CONFIG_DM9000_BASE + 4)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CONFIG_DM9000_USE_16BIT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CONFIG_DM9000_NO_SROM  1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CONFIG_ETHADDR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11:22:33:44:55:66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CONFIG_IPADDR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192.168.9.200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CONFIG_SERVERIP      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192.168.9.120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CONFIG_GATEWAYIP    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192.168.9.1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CONFIG_NETMASK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255.255.255.0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2"/>
        <w:numPr>
          <w:ilvl w:val="0"/>
          <w:numId w:val="1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重新编译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./build.sh 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烧写新的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u-boot_fs4412.bin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复位后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 ping  192.168.9.120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noProof/>
          <w:lang w:eastAsia="zh-CN" w:bidi="ar-SA"/>
        </w:rPr>
        <w:drawing>
          <wp:inline distT="0" distB="0" distL="0" distR="0">
            <wp:extent cx="4524375" cy="126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414034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numPr>
          <w:ilvl w:val="0"/>
          <w:numId w:val="7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FLASH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移植（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）</w:t>
      </w:r>
    </w:p>
    <w:p w:rsidR="00414034" w:rsidRDefault="001A7FAC">
      <w:pPr>
        <w:pStyle w:val="12"/>
        <w:numPr>
          <w:ilvl w:val="0"/>
          <w:numId w:val="1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初始化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$cp</w:t>
      </w:r>
      <w:r w:rsidR="00796DC0">
        <w:rPr>
          <w:rFonts w:ascii="Times New Roman" w:hAnsi="Times New Roman" w:cs="Times New Roman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movi.c</w:t>
      </w:r>
      <w:r w:rsidR="00796DC0">
        <w:rPr>
          <w:rFonts w:ascii="Times New Roman" w:hAnsi="Times New Roman" w:cs="Times New Roman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arch/arm/cpu/armv7/exynos/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$vim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arch/arm/cpu/armv7/exynos/Makefile</w:t>
      </w:r>
    </w:p>
    <w:p w:rsidR="00414034" w:rsidRDefault="001A7FAC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pinmux.o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movi.o</w:t>
      </w:r>
    </w:p>
    <w:p w:rsidR="00414034" w:rsidRDefault="00414034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修改板级文件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$vim   board/samsung/fs4412/fs4412.c</w:t>
      </w:r>
    </w:p>
    <w:p w:rsidR="00414034" w:rsidRDefault="001A7FAC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&lt;asm/arch/mmc.h&gt;</w:t>
      </w:r>
    </w:p>
    <w:p w:rsidR="00414034" w:rsidRDefault="001A7FAC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后面添加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&lt;asm/arch/clk.h&gt;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"origen_setup.h"</w:t>
      </w:r>
    </w:p>
    <w:p w:rsidR="00414034" w:rsidRDefault="00414034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#ifdef CONFIG_GENERIC_MMC </w:t>
      </w:r>
    </w:p>
    <w:p w:rsidR="00414034" w:rsidRDefault="001A7FAC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后面添加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 sclk_mmc4;  /*clock source for emmc controller*/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__REGMY(x) (*((volatile u32 *)(x)))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CLK_SRC_FSYS  __REGMY(EXYNOS4_CLOCK_BASE + CLK_SRC_FSYS_OFFSET)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CLK_DIV_FSYS3 __REGMY(EXYNOS4_CLOCK_BASE + CLK_DIV_FSYS3_OFFSET)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emmc_init()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u32 tmp;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u32 clock;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u32 i;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/* setup_hsmmc_clock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/* MMC4 clock src = SCLKMPLL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tmp = CLK_SRC_FSYS &amp; ~(0x000f0000);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CLK_SRC_FSYS = tmp | 0x00060000;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/* MMC4 clock div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tmp = CLK_DIV_FSYS3 &amp; ~(0x0000ff0f);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clock = get_pll_clk(MPLL)/1000000;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for(i=0 ; i&lt;=0xf; i++)  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sclk_mmc4=(clock/(i+1));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if(sclk_mmc4 &lt;= 160) //200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CLK_DIV_FSYS3 = tmp | (i&lt;&lt;0);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break;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emmcdbg("[mjdbg] sclk_mmc4:%d MHZ; mmc_ratio: %d\n",sclk_mmc4,i);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sclk_mmc4 *= 1000000;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/*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 MMC4 EMMC GPIO CONFIG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 GPK0[0]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SD_4_CLK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 GPK0[1]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SD_4_CMD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 GPK0[2]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SD_4_CDn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 GPK0[3:6]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SD_4_DATA[0:3]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writel(readl(0x11000048)&amp;~(0xf),0x11000048); //SD_4_CLK/SD_4_CMD pull-down enable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writel(readl(0x11000040)&amp;~(0xff),0x11000040);//cdn set to be output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writel(readl(0x11000048)&amp;~(3&lt;&lt;4),0x11000048); //cdn pull-down disable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writel(readl(0x11000044)&amp;~(1&lt;&lt;2),0x11000044); //cdn output 0 to shutdown the emmc power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writel(readl(0x11000040)&amp;~(0xf&lt;&lt;8)|(1&lt;&lt;8),0x11000040);//cdn set to be output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udelay(100*1000);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writel(readl(0x11000044)|(1&lt;&lt;2),0x11000044); //cdn output 1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writel(0x03333133, 0x11000040);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writel(0x00003FF0, 0x11000048);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  <w:t>writel(0x00002AAA, 0x1100004C);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CONFIG_EMMC_8Bit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writel(0x04444000, 0x11000060);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writel(0x00003FC0, 0x11000068);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writel(0x00002AAA, 0x1100006C);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USE_MMC4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smdk_s5p_mshc_init();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#endif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414034" w:rsidRDefault="00414034">
      <w:pPr>
        <w:pStyle w:val="10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int board_mmc_init(bd_t *bis)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函数内容改写为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board_mmc_init(bd_t *bis)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int i, err;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err = emmc_init();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return err;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414034" w:rsidRDefault="00414034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在末尾添加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CONFIG_BOARD_LATE_INIT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&lt;movi.h&gt;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 chk_bootdev(void)//mj for boot device check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char run_cmd[100];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struct mmc *mmc;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int boot_dev = 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int cmp_off = 0x10;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ulong  start_blk, blkcnt;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mmc = find_mmc_device(0);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if (mmc == NULL)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printf("There is no eMMC card, Booting device is SD card\n");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boot_dev = 1;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return boot_dev;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start_blk = (24*1024/MOVI_BLKSIZE);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blkcnt = 0x10;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sprintf(run_cmd,"emmc open 0");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run_command(run_cmd, 0);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sprintf(run_cmd,"mmc read 0 %lx %lx %lx",CFG_PHY_KERNEL_BASE,start_blk,blkcnt);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run_command(run_cmd, 0);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/* switch mmc to normal paritition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sprintf(run_cmd,"emmc close 0");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run_command(run_cmd, 0);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return 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board_late_init (void)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boot_dev =0 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char boot_cmd[100];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boot_dev = chk_bootdev();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if(!boot_dev)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{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printf("\n\nChecking Boot Mode ... EMMC4.41\n");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 0;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numPr>
          <w:ilvl w:val="0"/>
          <w:numId w:val="1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添加相关命令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 cmd_movi.c common/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 cmd_mmc.c common/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  cmd_mmc_fdisk.c  common/</w:t>
      </w:r>
    </w:p>
    <w:p w:rsidR="00414034" w:rsidRDefault="00414034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Makefile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vim    common/Makefile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COBJS-$(CONFIG_CMD_MMC) += cmd_mmc.o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后添加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>COBJS-$(CONFIG_CMD_MMC) += cmd_mmc_fdisk.o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COBJS-$(CONFIG_CMD_MOVINAND) += cmd_movi.o</w:t>
      </w:r>
    </w:p>
    <w:p w:rsidR="00414034" w:rsidRDefault="00414034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添加驱动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</w:t>
      </w:r>
      <w:r w:rsidR="00726DB9">
        <w:rPr>
          <w:rFonts w:ascii="Times New Roman" w:hAnsi="Times New Roman" w:cs="Times New Roman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mmc.c</w:t>
      </w:r>
      <w:r w:rsidR="00726DB9">
        <w:rPr>
          <w:rFonts w:ascii="Times New Roman" w:hAnsi="Times New Roman" w:cs="Times New Roman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drivers/mmc/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s5p_mshc.c</w:t>
      </w:r>
      <w:r w:rsidR="00906A23">
        <w:rPr>
          <w:rFonts w:ascii="Times New Roman" w:hAnsi="Times New Roman" w:cs="Times New Roman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drivers/mmc/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mmc.h include/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movi.h include/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 cp   s5p_mshc.h include/</w:t>
      </w:r>
    </w:p>
    <w:p w:rsidR="00414034" w:rsidRDefault="00414034">
      <w:pPr>
        <w:pStyle w:val="12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Makefile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$vim  drivers/mmc/Makefile </w:t>
      </w:r>
    </w:p>
    <w:p w:rsidR="00414034" w:rsidRDefault="001A7FAC">
      <w:pPr>
        <w:pStyle w:val="12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COBJS-$(CONFIG_S5P_MSHC) += s5p_mshc.o  </w:t>
      </w:r>
    </w:p>
    <w:p w:rsidR="00414034" w:rsidRDefault="00414034">
      <w:pPr>
        <w:pStyle w:val="12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2"/>
        <w:numPr>
          <w:ilvl w:val="0"/>
          <w:numId w:val="1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相关配置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$vim    include/configs/fs4412.h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添加</w:t>
      </w:r>
      <w:r w:rsidR="00037EFD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到最后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CONFIG_EVT1     1       /* EVT1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CONFIG_EVT1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CONFIG_EMMC44_CH4 //eMMC44_CH4 (OMPIN[5:1] = 4)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CONFIG_SDMMC_CH2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CONFIG_S3C_HSMMC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#undef DEBUG_S3C_HSMMC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USE_MMC2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CONFIG_EMMC44_CH4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CONFIG_S5P_MSHC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CONFIG_EMMC             1             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USE_MMC4  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#define CONFIG_EMMC_8Bit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CONFIG_EMMC_EMERGENCY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/*#define emmcdbg(fmt,args...) printf(fmt ,##args) 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emmcdbg(fmt,args...)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 /*end CONFIG_EVT1*/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CONFIG_CMD_MOVINAND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CONFIG_CLK_1000_400_200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CFG_PHY_UBOOT_BASE      CONFIG_SYS_SDRAM_BASE + 0x3e00000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CFG_PHY_KERNEL_BASE     CONFIG_SYS_SDRAM_BASE + 0x8000</w:t>
      </w:r>
    </w:p>
    <w:p w:rsidR="00414034" w:rsidRDefault="00414034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BOOT_MMCSD      0x3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BOOT_EMMC43     0x6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BOOT_EMMC441    0x7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CONFIG_BOARD_LATE_INIT</w:t>
      </w:r>
    </w:p>
    <w:p w:rsidR="00414034" w:rsidRDefault="001A7FAC">
      <w:pPr>
        <w:pStyle w:val="12"/>
        <w:numPr>
          <w:ilvl w:val="0"/>
          <w:numId w:val="1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重新编译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414034" w:rsidRDefault="001A7FAC">
      <w:pPr>
        <w:pStyle w:val="10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./build.sh 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烧写新的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u-boot_fs4412.bin</w:t>
      </w:r>
    </w:p>
    <w:p w:rsidR="00414034" w:rsidRDefault="001A7FAC">
      <w:pPr>
        <w:pStyle w:val="10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复位后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  <w:t># mmcinfo</w:t>
      </w:r>
    </w:p>
    <w:p w:rsidR="00414034" w:rsidRDefault="001A7FAC">
      <w:pPr>
        <w:pStyle w:val="10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46266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实验四内核的配置和编译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了解内核的编译过程及配置选项的内容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说明：在本系统移植课程实验中命令行提示符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“$”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表示是在主机上执行，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“#”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表示在目标板执行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414034" w:rsidRDefault="001A7FAC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414034" w:rsidRDefault="001A7FAC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14034" w:rsidRDefault="001A7FAC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14034" w:rsidRDefault="001A7FAC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414034" w:rsidRDefault="001A7FAC">
      <w:pPr>
        <w:numPr>
          <w:ilvl w:val="0"/>
          <w:numId w:val="1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/>
          <w:b/>
          <w:i/>
          <w:iCs/>
          <w:szCs w:val="21"/>
        </w:rPr>
        <w:tab/>
      </w:r>
      <w:r>
        <w:rPr>
          <w:rFonts w:ascii="宋体" w:hAnsi="宋体" w:cs="宋体"/>
          <w:color w:val="00000A"/>
        </w:rPr>
        <w:t>解压内核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将</w:t>
      </w:r>
      <w:r>
        <w:rPr>
          <w:rFonts w:ascii="Times New Roman" w:eastAsia="Times New Roman" w:hAnsi="Times New Roman" w:cs="Times New Roman"/>
          <w:color w:val="00000A"/>
        </w:rPr>
        <w:t>linux-</w:t>
      </w:r>
      <w:r>
        <w:rPr>
          <w:rFonts w:ascii="Times New Roman" w:hAnsi="Times New Roman" w:cs="Times New Roman" w:hint="eastAsia"/>
          <w:color w:val="00000A"/>
        </w:rPr>
        <w:t>3.14</w:t>
      </w:r>
      <w:r>
        <w:rPr>
          <w:rFonts w:ascii="Times New Roman" w:eastAsia="Times New Roman" w:hAnsi="Times New Roman" w:cs="Times New Roman"/>
          <w:color w:val="00000A"/>
        </w:rPr>
        <w:t>.tar.xz</w:t>
      </w:r>
      <w:r>
        <w:rPr>
          <w:rFonts w:ascii="宋体" w:hAnsi="宋体" w:cs="宋体"/>
          <w:color w:val="00000A"/>
        </w:rPr>
        <w:t>拷贝到</w:t>
      </w:r>
      <w:r>
        <w:rPr>
          <w:rFonts w:ascii="Times New Roman" w:eastAsia="Times New Roman" w:hAnsi="Times New Roman" w:cs="Times New Roman"/>
          <w:color w:val="00000A"/>
        </w:rPr>
        <w:t>/home/linux</w:t>
      </w:r>
      <w:r>
        <w:rPr>
          <w:rFonts w:ascii="宋体" w:hAnsi="宋体" w:cs="宋体"/>
          <w:color w:val="00000A"/>
        </w:rPr>
        <w:t>下并解压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$tar  xvf  linux-</w:t>
      </w:r>
      <w:r>
        <w:rPr>
          <w:rFonts w:ascii="Times New Roman" w:hAnsi="Times New Roman" w:cs="Times New Roman" w:hint="eastAsia"/>
          <w:color w:val="00000A"/>
        </w:rPr>
        <w:t>3.14</w:t>
      </w:r>
      <w:r>
        <w:rPr>
          <w:rFonts w:ascii="Times New Roman" w:eastAsia="Times New Roman" w:hAnsi="Times New Roman" w:cs="Times New Roman"/>
          <w:color w:val="00000A"/>
        </w:rPr>
        <w:t>.tar.xz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cd  linux-</w:t>
      </w:r>
      <w:r>
        <w:rPr>
          <w:rFonts w:ascii="Times New Roman" w:hAnsi="Times New Roman" w:cs="Times New Roman" w:hint="eastAsia"/>
          <w:color w:val="00000A"/>
        </w:rPr>
        <w:t>3.14</w:t>
      </w:r>
    </w:p>
    <w:p w:rsidR="00414034" w:rsidRDefault="001A7FAC">
      <w:pPr>
        <w:numPr>
          <w:ilvl w:val="0"/>
          <w:numId w:val="14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修改内核顶层目录下的</w:t>
      </w:r>
      <w:r>
        <w:rPr>
          <w:rFonts w:ascii="Times New Roman" w:eastAsia="Times New Roman" w:hAnsi="Times New Roman" w:cs="Times New Roman"/>
          <w:color w:val="00000A"/>
        </w:rPr>
        <w:t>Makefile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vim Makefile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ARCH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?= $(SUBARCH)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CROSS_COMPILE</w:t>
      </w:r>
      <w:r>
        <w:rPr>
          <w:rFonts w:ascii="Times New Roman" w:eastAsia="Times New Roman" w:hAnsi="Times New Roman" w:cs="Times New Roman"/>
          <w:color w:val="00000A"/>
        </w:rPr>
        <w:tab/>
        <w:t>?= $(CONFIG_CROSS_COMPILE:"%"=%)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为：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ARCH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?= arm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CROSS_COMPILE</w:t>
      </w:r>
      <w:r>
        <w:rPr>
          <w:rFonts w:ascii="Times New Roman" w:eastAsia="Times New Roman" w:hAnsi="Times New Roman" w:cs="Times New Roman"/>
          <w:color w:val="00000A"/>
        </w:rPr>
        <w:tab/>
        <w:t>?= arm-none-linux-gnueabi-</w:t>
      </w:r>
    </w:p>
    <w:p w:rsidR="00414034" w:rsidRDefault="001A7FAC">
      <w:pPr>
        <w:numPr>
          <w:ilvl w:val="0"/>
          <w:numId w:val="1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导入默认配置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</w:t>
      </w:r>
      <w:r>
        <w:rPr>
          <w:rFonts w:ascii="Times New Roman" w:eastAsia="宋体" w:hAnsi="Times New Roman" w:cs="Times New Roman" w:hint="eastAsia"/>
          <w:color w:val="00000A"/>
        </w:rPr>
        <w:t xml:space="preserve">   </w:t>
      </w:r>
      <w:r>
        <w:rPr>
          <w:rFonts w:ascii="Times New Roman" w:eastAsia="Times New Roman" w:hAnsi="Times New Roman" w:cs="Times New Roman"/>
          <w:color w:val="00000A"/>
        </w:rPr>
        <w:t>exynos_defconfig</w:t>
      </w:r>
    </w:p>
    <w:p w:rsidR="00414034" w:rsidRDefault="001A7FAC">
      <w:pPr>
        <w:numPr>
          <w:ilvl w:val="0"/>
          <w:numId w:val="1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配置内核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</w:rPr>
        <w:t>System Type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(</w:t>
      </w:r>
      <w:r>
        <w:rPr>
          <w:rFonts w:ascii="Times New Roman" w:eastAsia="Times New Roman" w:hAnsi="Times New Roman" w:cs="Times New Roman" w:hint="eastAsia"/>
          <w:color w:val="00000A"/>
        </w:rPr>
        <w:t>2</w:t>
      </w:r>
      <w:r>
        <w:rPr>
          <w:rFonts w:ascii="Times New Roman" w:eastAsia="Times New Roman" w:hAnsi="Times New Roman" w:cs="Times New Roman"/>
          <w:color w:val="00000A"/>
        </w:rPr>
        <w:t>) S3C UART to use for low-level messages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该命令执行时会弹出</w:t>
      </w:r>
      <w:r>
        <w:rPr>
          <w:rFonts w:ascii="宋体" w:hAnsi="宋体" w:cs="宋体"/>
          <w:color w:val="00000A"/>
        </w:rPr>
        <w:t>一个菜单，我们可以对内核进行</w:t>
      </w:r>
      <w:r>
        <w:rPr>
          <w:rFonts w:ascii="宋体" w:hAnsi="宋体" w:cs="宋体" w:hint="eastAsia"/>
          <w:color w:val="00000A"/>
        </w:rPr>
        <w:t>详细</w:t>
      </w:r>
      <w:r>
        <w:rPr>
          <w:rFonts w:ascii="宋体" w:hAnsi="宋体" w:cs="宋体"/>
          <w:color w:val="00000A"/>
        </w:rPr>
        <w:t>的配置</w:t>
      </w:r>
      <w:r>
        <w:rPr>
          <w:rFonts w:ascii="宋体" w:hAnsi="宋体" w:cs="宋体" w:hint="eastAsia"/>
          <w:color w:val="00000A"/>
        </w:rPr>
        <w:t>。</w:t>
      </w:r>
      <w:r>
        <w:rPr>
          <w:rFonts w:ascii="宋体" w:hAnsi="宋体" w:cs="宋体"/>
          <w:color w:val="00000A"/>
        </w:rPr>
        <w:t>这里我们先查看一下，内核</w:t>
      </w:r>
      <w:r>
        <w:rPr>
          <w:rFonts w:ascii="宋体" w:hAnsi="宋体" w:cs="宋体" w:hint="eastAsia"/>
          <w:color w:val="00000A"/>
        </w:rPr>
        <w:t>都</w:t>
      </w:r>
      <w:r>
        <w:rPr>
          <w:rFonts w:ascii="宋体" w:hAnsi="宋体" w:cs="宋体"/>
          <w:color w:val="00000A"/>
        </w:rPr>
        <w:t>提供了那些功能！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编译内核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 uImage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/>
          <w:color w:val="00000A"/>
        </w:rPr>
        <w:t>通过上</w:t>
      </w:r>
      <w:r>
        <w:rPr>
          <w:rFonts w:ascii="宋体" w:hAnsi="宋体" w:cs="宋体" w:hint="eastAsia"/>
          <w:color w:val="00000A"/>
        </w:rPr>
        <w:t>述操作</w:t>
      </w:r>
      <w:r>
        <w:rPr>
          <w:rFonts w:ascii="宋体" w:hAnsi="宋体" w:cs="宋体"/>
          <w:color w:val="00000A"/>
        </w:rPr>
        <w:t>我们能够在</w:t>
      </w:r>
      <w:r>
        <w:rPr>
          <w:rFonts w:ascii="Times New Roman" w:eastAsia="Times New Roman" w:hAnsi="Times New Roman" w:cs="Times New Roman"/>
          <w:color w:val="00000A"/>
        </w:rPr>
        <w:t>arch/arm/boot</w:t>
      </w:r>
      <w:r>
        <w:rPr>
          <w:rFonts w:ascii="宋体" w:hAnsi="宋体" w:cs="宋体"/>
          <w:color w:val="00000A"/>
        </w:rPr>
        <w:t>目录下生成一个</w:t>
      </w:r>
      <w:r>
        <w:rPr>
          <w:rFonts w:ascii="Times New Roman" w:eastAsia="Times New Roman" w:hAnsi="Times New Roman" w:cs="Times New Roman"/>
          <w:color w:val="00000A"/>
        </w:rPr>
        <w:t>uImage</w:t>
      </w:r>
      <w:r>
        <w:rPr>
          <w:rFonts w:ascii="宋体" w:hAnsi="宋体" w:cs="宋体"/>
          <w:color w:val="00000A"/>
        </w:rPr>
        <w:t>文件，这就是</w:t>
      </w:r>
      <w:r>
        <w:rPr>
          <w:rFonts w:ascii="宋体" w:hAnsi="宋体" w:cs="宋体" w:hint="eastAsia"/>
          <w:color w:val="00000A"/>
        </w:rPr>
        <w:t>经过压缩的</w:t>
      </w:r>
      <w:r>
        <w:rPr>
          <w:rFonts w:ascii="宋体" w:hAnsi="宋体" w:cs="宋体"/>
          <w:color w:val="00000A"/>
        </w:rPr>
        <w:t>内核镜像。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如果编译过程中提示缺少</w:t>
      </w:r>
      <w:r>
        <w:rPr>
          <w:rFonts w:ascii="Times New Roman" w:eastAsia="Times New Roman" w:hAnsi="Times New Roman" w:cs="Times New Roman" w:hint="eastAsia"/>
          <w:color w:val="00000A"/>
        </w:rPr>
        <w:t>mkimage</w:t>
      </w:r>
      <w:r>
        <w:rPr>
          <w:rFonts w:ascii="宋体" w:hAnsi="宋体" w:cs="宋体" w:hint="eastAsia"/>
          <w:color w:val="00000A"/>
        </w:rPr>
        <w:t>工具，需将第二天编译的</w:t>
      </w:r>
      <w:r>
        <w:rPr>
          <w:rFonts w:ascii="Times New Roman" w:eastAsia="Times New Roman" w:hAnsi="Times New Roman" w:cs="Times New Roman" w:hint="eastAsia"/>
          <w:color w:val="00000A"/>
        </w:rPr>
        <w:t>uboot</w:t>
      </w:r>
      <w:r>
        <w:rPr>
          <w:rFonts w:ascii="宋体" w:hAnsi="宋体" w:cs="宋体" w:hint="eastAsia"/>
          <w:color w:val="00000A"/>
        </w:rPr>
        <w:t>源码中的</w:t>
      </w:r>
      <w:r>
        <w:rPr>
          <w:rFonts w:ascii="Times New Roman" w:eastAsia="Times New Roman" w:hAnsi="Times New Roman" w:cs="Times New Roman" w:hint="eastAsia"/>
          <w:color w:val="00000A"/>
        </w:rPr>
        <w:t>tools/mkimage</w:t>
      </w:r>
      <w:r>
        <w:rPr>
          <w:rFonts w:ascii="宋体" w:hAnsi="宋体" w:cs="宋体" w:hint="eastAsia"/>
          <w:color w:val="00000A"/>
        </w:rPr>
        <w:t>拷贝到</w:t>
      </w:r>
      <w:r>
        <w:rPr>
          <w:rFonts w:ascii="Times New Roman" w:eastAsia="Times New Roman" w:hAnsi="Times New Roman" w:cs="Times New Roman" w:hint="eastAsia"/>
          <w:color w:val="00000A"/>
        </w:rPr>
        <w:t>ubuntu</w:t>
      </w:r>
      <w:r>
        <w:rPr>
          <w:rFonts w:ascii="宋体" w:hAnsi="宋体" w:cs="宋体" w:hint="eastAsia"/>
          <w:color w:val="00000A"/>
        </w:rPr>
        <w:t>的</w:t>
      </w:r>
      <w:r>
        <w:rPr>
          <w:rFonts w:ascii="Times New Roman" w:eastAsia="Times New Roman" w:hAnsi="Times New Roman" w:cs="Times New Roman" w:hint="eastAsia"/>
          <w:color w:val="00000A"/>
        </w:rPr>
        <w:t>/</w:t>
      </w:r>
      <w:r>
        <w:rPr>
          <w:rFonts w:ascii="Times New Roman" w:hAnsi="Times New Roman" w:cs="Times New Roman" w:hint="eastAsia"/>
          <w:color w:val="00000A"/>
        </w:rPr>
        <w:t>usr/</w:t>
      </w:r>
      <w:r>
        <w:rPr>
          <w:rFonts w:ascii="Times New Roman" w:eastAsia="Times New Roman" w:hAnsi="Times New Roman" w:cs="Times New Roman" w:hint="eastAsia"/>
          <w:color w:val="00000A"/>
        </w:rPr>
        <w:t>bin</w:t>
      </w:r>
      <w:r>
        <w:rPr>
          <w:rFonts w:ascii="宋体" w:hAnsi="宋体" w:cs="宋体" w:hint="eastAsia"/>
          <w:color w:val="00000A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cp u-boot-2013.01/tools/mkimage  /usr/bin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修改设备树文件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生成设备树文件，以参考板</w:t>
      </w:r>
      <w:r>
        <w:rPr>
          <w:rFonts w:ascii="Times New Roman" w:eastAsia="Times New Roman" w:hAnsi="Times New Roman" w:cs="Times New Roman" w:hint="eastAsia"/>
          <w:color w:val="00000A"/>
        </w:rPr>
        <w:t>origen</w:t>
      </w:r>
      <w:r>
        <w:rPr>
          <w:rFonts w:ascii="宋体" w:hAnsi="宋体" w:cs="宋体" w:hint="eastAsia"/>
          <w:color w:val="00000A"/>
        </w:rPr>
        <w:t>的设备数文件为参考。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</w:t>
      </w:r>
      <w:r>
        <w:rPr>
          <w:rFonts w:ascii="Times New Roman" w:eastAsia="Times New Roman" w:hAnsi="Times New Roman" w:cs="Times New Roman"/>
          <w:color w:val="00000A"/>
        </w:rPr>
        <w:t>cp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arch</w:t>
      </w:r>
      <w:r>
        <w:rPr>
          <w:rFonts w:ascii="Times New Roman" w:eastAsia="Times New Roman" w:hAnsi="Times New Roman" w:cs="Times New Roman" w:hint="eastAsia"/>
          <w:color w:val="00000A"/>
        </w:rPr>
        <w:t>/arm/boot/dts/</w:t>
      </w:r>
      <w:r>
        <w:rPr>
          <w:rFonts w:ascii="Times New Roman" w:eastAsia="Times New Roman" w:hAnsi="Times New Roman" w:cs="Times New Roman"/>
          <w:color w:val="00000A"/>
        </w:rPr>
        <w:t>exynos4412-origen.dts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arch</w:t>
      </w:r>
      <w:r>
        <w:rPr>
          <w:rFonts w:ascii="Times New Roman" w:eastAsia="Times New Roman" w:hAnsi="Times New Roman" w:cs="Times New Roman" w:hint="eastAsia"/>
          <w:color w:val="00000A"/>
        </w:rPr>
        <w:t>/arm/boot/dts/</w:t>
      </w:r>
      <w:r>
        <w:rPr>
          <w:rFonts w:ascii="Times New Roman" w:eastAsia="Times New Roman" w:hAnsi="Times New Roman" w:cs="Times New Roman"/>
          <w:color w:val="00000A"/>
        </w:rPr>
        <w:t>exynos4412-fs4412.dts</w:t>
      </w:r>
    </w:p>
    <w:p w:rsidR="00414034" w:rsidRDefault="00414034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添加新文件需修改</w:t>
      </w:r>
      <w:r>
        <w:rPr>
          <w:rFonts w:ascii="Times New Roman" w:hAnsi="Times New Roman" w:cs="Times New Roman" w:hint="eastAsia"/>
          <w:color w:val="00000A"/>
        </w:rPr>
        <w:t>Makefile</w:t>
      </w:r>
      <w:r>
        <w:rPr>
          <w:rFonts w:ascii="Times New Roman" w:hAnsi="Times New Roman" w:cs="Times New Roman" w:hint="eastAsia"/>
          <w:color w:val="00000A"/>
        </w:rPr>
        <w:t>才能编译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>
        <w:rPr>
          <w:rFonts w:ascii="Times New Roman" w:hAnsi="Times New Roman" w:cs="Times New Roman"/>
          <w:color w:val="00000A"/>
        </w:rPr>
        <w:t>vim arch/arm/boot/dts/Makefile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在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exynos4412-origen.dtb \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下添加如下内容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exynos4412-fs4412.dtb \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编译设备树文件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cp  ar</w:t>
      </w:r>
      <w:r>
        <w:rPr>
          <w:rFonts w:ascii="Times New Roman" w:eastAsia="宋体" w:hAnsi="Times New Roman" w:cs="Times New Roman" w:hint="eastAsia"/>
          <w:color w:val="00000A"/>
        </w:rPr>
        <w:t>ch</w:t>
      </w:r>
      <w:r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 xml:space="preserve">cp </w:t>
      </w:r>
      <w:r>
        <w:rPr>
          <w:rFonts w:ascii="Times New Roman" w:eastAsia="宋体" w:hAnsi="Times New Roman" w:cs="Times New Roman" w:hint="eastAsia"/>
          <w:color w:val="00000A"/>
        </w:rPr>
        <w:t xml:space="preserve">  </w:t>
      </w:r>
      <w:r>
        <w:rPr>
          <w:rFonts w:ascii="Times New Roman" w:eastAsia="Times New Roman" w:hAnsi="Times New Roman" w:cs="Times New Roman"/>
          <w:color w:val="00000A"/>
        </w:rPr>
        <w:t>arch/arm/boot/dts/exynos4412-fs4412.dtb</w:t>
      </w:r>
      <w:r>
        <w:rPr>
          <w:rFonts w:ascii="Times New Roman" w:eastAsia="宋体" w:hAnsi="Times New Roman" w:cs="Times New Roman" w:hint="eastAsia"/>
          <w:color w:val="00000A"/>
        </w:rPr>
        <w:t xml:space="preserve">   </w:t>
      </w:r>
      <w:r>
        <w:rPr>
          <w:rFonts w:ascii="Times New Roman" w:eastAsia="Times New Roman" w:hAnsi="Times New Roman" w:cs="Times New Roman"/>
          <w:color w:val="00000A"/>
        </w:rPr>
        <w:t>/tftpboot/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修改uboot启动参数</w:t>
      </w:r>
    </w:p>
    <w:p w:rsidR="00414034" w:rsidRDefault="001A7FAC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重启板子在系统倒计时是按任意键结束启动，输入如下内容修改uboot环境变量：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>#setenv serverip 192.168.9.120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#setenv ipaddr 192.168.9.233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#setenv bootcmd tftp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000000 uImage\;tftp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eastAsia="Times New Roman" w:hAnsi="Times New Roman" w:cs="Times New Roman"/>
          <w:color w:val="00000A"/>
        </w:rPr>
        <w:t>000000 exynos4412-fs4412.dtb\;bootm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000000 –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eastAsia="Times New Roman" w:hAnsi="Times New Roman" w:cs="Times New Roman"/>
          <w:color w:val="00000A"/>
        </w:rPr>
        <w:t>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>
        <w:rPr>
          <w:rFonts w:ascii="Times New Roman" w:hAnsi="Times New Roman" w:cs="Times New Roman"/>
          <w:color w:val="00000A"/>
        </w:rPr>
        <w:t>setenv bootargs root=</w:t>
      </w:r>
      <w:r>
        <w:rPr>
          <w:rFonts w:ascii="Times New Roman" w:hAnsi="Times New Roman" w:cs="Times New Roman" w:hint="eastAsia"/>
          <w:color w:val="00000A"/>
        </w:rPr>
        <w:t>/dev/</w:t>
      </w:r>
      <w:r>
        <w:rPr>
          <w:rFonts w:ascii="Times New Roman" w:hAnsi="Times New Roman" w:cs="Times New Roman"/>
          <w:color w:val="00000A"/>
        </w:rPr>
        <w:t>nfs nfsroot=192.168.</w:t>
      </w:r>
      <w:r w:rsidR="00714B56">
        <w:rPr>
          <w:rFonts w:ascii="Times New Roman" w:hAnsi="Times New Roman" w:cs="Times New Roman"/>
          <w:color w:val="00000A"/>
        </w:rPr>
        <w:t>1.101</w:t>
      </w:r>
      <w:r>
        <w:rPr>
          <w:rFonts w:ascii="Times New Roman" w:hAnsi="Times New Roman" w:cs="Times New Roman"/>
          <w:color w:val="00000A"/>
        </w:rPr>
        <w:t>:/source/rootfs rw console=ttySAC2,115200init=/linuxrc ip=192.168.</w:t>
      </w:r>
      <w:r w:rsidR="00714B56">
        <w:rPr>
          <w:rFonts w:ascii="Times New Roman" w:hAnsi="Times New Roman" w:cs="Times New Roman"/>
          <w:color w:val="00000A"/>
        </w:rPr>
        <w:t>1.250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 saveenv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重启开发板查看现象</w:t>
      </w: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实验五网卡驱动的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移植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通过上面的实验我们能够获得一个内核，但是这个内核只是一个最基本的配置，很多的功能并没有</w:t>
      </w:r>
      <w:r>
        <w:rPr>
          <w:rFonts w:ascii="宋体" w:hAnsi="宋体" w:cs="宋体" w:hint="eastAsia"/>
          <w:color w:val="00000A"/>
        </w:rPr>
        <w:t>包含</w:t>
      </w:r>
      <w:r>
        <w:rPr>
          <w:rFonts w:ascii="宋体" w:hAnsi="宋体" w:cs="宋体"/>
          <w:color w:val="00000A"/>
        </w:rPr>
        <w:t>。</w:t>
      </w:r>
    </w:p>
    <w:p w:rsidR="00414034" w:rsidRDefault="001A7FAC">
      <w:pPr>
        <w:tabs>
          <w:tab w:val="left" w:pos="420"/>
        </w:tabs>
        <w:spacing w:after="200"/>
        <w:rPr>
          <w:rFonts w:ascii="宋体" w:hAnsi="宋体" w:cs="宋体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网卡是嵌入式产品最常用的设备，这里我们需要完成网卡驱动的移植</w:t>
      </w:r>
      <w:r>
        <w:rPr>
          <w:rFonts w:ascii="宋体" w:hAnsi="宋体" w:cs="宋体" w:hint="eastAsia"/>
          <w:color w:val="00000A"/>
        </w:rPr>
        <w:t>。FS4412</w:t>
      </w:r>
      <w:r>
        <w:rPr>
          <w:rFonts w:ascii="宋体" w:hAnsi="宋体" w:cs="宋体"/>
          <w:color w:val="00000A"/>
        </w:rPr>
        <w:t>使用的是</w:t>
      </w:r>
      <w:r>
        <w:rPr>
          <w:rFonts w:ascii="Times New Roman" w:eastAsia="Times New Roman" w:hAnsi="Times New Roman" w:cs="Times New Roman"/>
          <w:color w:val="00000A"/>
        </w:rPr>
        <w:t>DM9000</w:t>
      </w:r>
      <w:r>
        <w:rPr>
          <w:rFonts w:ascii="宋体" w:hAnsi="宋体" w:cs="宋体"/>
          <w:color w:val="00000A"/>
        </w:rPr>
        <w:t>网卡，我们通过这个实验</w:t>
      </w:r>
      <w:r>
        <w:rPr>
          <w:rFonts w:ascii="宋体" w:hAnsi="宋体" w:cs="宋体" w:hint="eastAsia"/>
          <w:color w:val="00000A"/>
        </w:rPr>
        <w:t>能够</w:t>
      </w:r>
      <w:r>
        <w:rPr>
          <w:rFonts w:ascii="宋体" w:hAnsi="宋体" w:cs="宋体"/>
          <w:color w:val="00000A"/>
        </w:rPr>
        <w:t>了解</w:t>
      </w:r>
      <w:r>
        <w:rPr>
          <w:rFonts w:ascii="宋体" w:hAnsi="宋体" w:cs="宋体" w:hint="eastAsia"/>
          <w:color w:val="00000A"/>
        </w:rPr>
        <w:t>如何在内核中</w:t>
      </w:r>
      <w:r>
        <w:rPr>
          <w:rFonts w:ascii="宋体" w:hAnsi="宋体" w:cs="宋体"/>
          <w:color w:val="00000A"/>
        </w:rPr>
        <w:t>添加网卡驱动及网络功能的基本配置。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14034" w:rsidRDefault="001A7FAC">
      <w:pPr>
        <w:numPr>
          <w:ilvl w:val="0"/>
          <w:numId w:val="1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 xml:space="preserve">buntu </w:t>
      </w:r>
      <w:r>
        <w:rPr>
          <w:rFonts w:ascii="Times New Roman" w:hAnsi="Times New Roman" w:cs="Times New Roman" w:hint="eastAsia"/>
          <w:color w:val="00000A"/>
        </w:rPr>
        <w:t>12.04</w:t>
      </w:r>
      <w:r>
        <w:rPr>
          <w:rFonts w:ascii="宋体" w:hAnsi="宋体" w:cs="宋体"/>
          <w:color w:val="00000A"/>
        </w:rPr>
        <w:t>发行版</w:t>
      </w:r>
    </w:p>
    <w:p w:rsidR="00414034" w:rsidRDefault="001A7FAC">
      <w:pPr>
        <w:numPr>
          <w:ilvl w:val="0"/>
          <w:numId w:val="1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14034" w:rsidRDefault="001A7FAC">
      <w:pPr>
        <w:numPr>
          <w:ilvl w:val="0"/>
          <w:numId w:val="1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14034" w:rsidRDefault="001A7FAC">
      <w:pPr>
        <w:tabs>
          <w:tab w:val="left" w:pos="420"/>
        </w:tabs>
        <w:spacing w:after="200"/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设备树文件修改:</w:t>
      </w:r>
      <w:r w:rsidR="00024FCB">
        <w:rPr>
          <w:rFonts w:ascii="宋体" w:hAnsi="宋体" w:cs="宋体"/>
          <w:color w:val="00000A"/>
        </w:rPr>
        <w:t xml:space="preserve">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vim arch/arm/boot</w:t>
      </w:r>
      <w:r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414034" w:rsidRDefault="001A7FA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添加如下内容：</w:t>
      </w:r>
      <w:r w:rsidR="00024FCB">
        <w:rPr>
          <w:rFonts w:ascii="宋体" w:hAnsi="宋体" w:cs="宋体" w:hint="eastAsia"/>
          <w:color w:val="00000A"/>
        </w:rPr>
        <w:t>文件最后的前一行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srom-cs1@5000000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compatible = "simple-bus";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#address-cells = &lt;1&gt;;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#size-cells = &lt;1&gt;;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reg = &lt;0x5000000 0x1000000&gt;;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ranges;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ethernet@5000000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compatible = "davicom,dm9000";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reg = &lt;0x5000000 0x2 0x5000004 0x2&gt;;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interrupt-parent = &lt;&amp;gpx0&gt;;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interrupts = &lt;6 4&gt;;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davicom,no-eeprom;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mac-address = [00 0a 2d a6 55 a2];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修改文件</w:t>
      </w:r>
      <w:r>
        <w:rPr>
          <w:rFonts w:ascii="Times New Roman" w:eastAsia="Times New Roman" w:hAnsi="Times New Roman" w:cs="Times New Roman" w:hint="eastAsia"/>
          <w:color w:val="00000A"/>
        </w:rPr>
        <w:t>driver/clk/clk.c</w:t>
      </w:r>
    </w:p>
    <w:p w:rsidR="00414034" w:rsidRDefault="001A7FAC">
      <w:pPr>
        <w:ind w:leftChars="200" w:left="420" w:firstLineChars="50" w:firstLine="105"/>
      </w:pPr>
      <w:r>
        <w:rPr>
          <w:rFonts w:hint="eastAsia"/>
        </w:rPr>
        <w:t>修改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>
        <w:rPr>
          <w:rFonts w:ascii="Times New Roman" w:eastAsia="Times New Roman" w:hAnsi="Times New Roman" w:cs="Times New Roman"/>
          <w:color w:val="00000A"/>
        </w:rPr>
        <w:t>static bool clk_ignore_unused</w:t>
      </w:r>
      <w:r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414034" w:rsidRDefault="001A7FAC">
      <w:pPr>
        <w:ind w:leftChars="200" w:left="420" w:firstLineChars="50" w:firstLine="105"/>
      </w:pPr>
      <w:r>
        <w:rPr>
          <w:rFonts w:hint="eastAsia"/>
        </w:rPr>
        <w:t>为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>
        <w:rPr>
          <w:rFonts w:ascii="Times New Roman" w:eastAsia="Times New Roman" w:hAnsi="Times New Roman" w:cs="Times New Roman"/>
          <w:color w:val="00000A"/>
        </w:rPr>
        <w:t>static bool clk_ignore_unused = true</w:t>
      </w:r>
      <w:r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414034" w:rsidRDefault="00414034">
      <w:pPr>
        <w:ind w:leftChars="200" w:left="420" w:firstLineChars="50" w:firstLine="105"/>
      </w:pP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配置内核：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[*] Networking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Networking options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&lt;*&gt; Packet socket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&lt;*&gt;Unix domain sockets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TCP/IP networking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  IP: kernel level autoconfiguration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Device Drivers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Network device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  Ethernet driver support (NEW)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&lt;*&gt;   DM9000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File systems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Network File Systems (NEW)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&lt;*&gt;   NFS client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    NFS client support for NFS version 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      NFS client support for the NFSv3 ACL protocol extension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  Root file system on NFS</w:t>
      </w:r>
    </w:p>
    <w:p w:rsidR="00414034" w:rsidRDefault="00414034">
      <w:pPr>
        <w:ind w:leftChars="200" w:left="420" w:firstLineChars="50" w:firstLine="105"/>
      </w:pP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编译内核和设备树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14034" w:rsidRDefault="001A7FAC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测试：</w:t>
      </w:r>
    </w:p>
    <w:p w:rsidR="00414034" w:rsidRDefault="001A7FAC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cp  ar</w:t>
      </w:r>
      <w:r w:rsidR="00024FCB">
        <w:rPr>
          <w:rFonts w:ascii="Times New Roman" w:eastAsia="Times New Roman" w:hAnsi="Times New Roman" w:cs="Times New Roman"/>
          <w:color w:val="00000A"/>
        </w:rPr>
        <w:t>ch</w:t>
      </w:r>
      <w:r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cp arch/arm/boot/dts/exynos4412-fs4412.dtb /tftpboot/</w:t>
      </w:r>
    </w:p>
    <w:p w:rsidR="00414034" w:rsidRDefault="001A7FAC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ab/>
        <w:t>启动开发板，修改内核启动参数，通过NFS方式挂载根文件系统</w:t>
      </w: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六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LED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驱动的移植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14034" w:rsidRDefault="001A7FAC">
      <w:pPr>
        <w:numPr>
          <w:ilvl w:val="0"/>
          <w:numId w:val="19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驱动程序的编译</w:t>
      </w:r>
    </w:p>
    <w:p w:rsidR="00414034" w:rsidRDefault="001A7FAC">
      <w:pPr>
        <w:numPr>
          <w:ilvl w:val="0"/>
          <w:numId w:val="19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应用程序如何打开/操作设备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14034" w:rsidRDefault="001A7FAC">
      <w:pPr>
        <w:numPr>
          <w:ilvl w:val="0"/>
          <w:numId w:val="1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414034" w:rsidRDefault="001A7FAC">
      <w:pPr>
        <w:numPr>
          <w:ilvl w:val="0"/>
          <w:numId w:val="1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14034" w:rsidRDefault="001A7FAC">
      <w:pPr>
        <w:numPr>
          <w:ilvl w:val="0"/>
          <w:numId w:val="1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14034" w:rsidRDefault="001A7FAC">
      <w:pPr>
        <w:tabs>
          <w:tab w:val="left" w:pos="420"/>
        </w:tabs>
        <w:spacing w:after="200"/>
        <w:rPr>
          <w:rFonts w:ascii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414034" w:rsidRDefault="001A7FAC">
      <w:pPr>
        <w:pStyle w:val="10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添加驱动文件</w:t>
      </w:r>
    </w:p>
    <w:p w:rsidR="00414034" w:rsidRDefault="001A7FAC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将实验代码</w:t>
      </w:r>
      <w:r>
        <w:rPr>
          <w:rFonts w:ascii="Times New Roman" w:hAnsi="Times New Roman" w:hint="eastAsia"/>
          <w:szCs w:val="21"/>
        </w:rPr>
        <w:t>Led_test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 w:hint="eastAsia"/>
          <w:szCs w:val="21"/>
        </w:rPr>
        <w:t>fs4412</w:t>
      </w:r>
      <w:r>
        <w:rPr>
          <w:rFonts w:ascii="Times New Roman" w:hAnsi="Times New Roman"/>
          <w:szCs w:val="21"/>
        </w:rPr>
        <w:t>_</w:t>
      </w:r>
      <w:r>
        <w:rPr>
          <w:rFonts w:ascii="Times New Roman" w:hAnsi="Times New Roman" w:hint="eastAsia"/>
          <w:szCs w:val="21"/>
        </w:rPr>
        <w:t>led</w:t>
      </w:r>
      <w:r>
        <w:rPr>
          <w:rFonts w:ascii="Times New Roman" w:hAnsi="Times New Roman"/>
          <w:szCs w:val="21"/>
        </w:rPr>
        <w:t>_drv.c</w:t>
      </w:r>
      <w:r>
        <w:rPr>
          <w:rFonts w:ascii="Times New Roman" w:hAnsi="Times New Roman"/>
          <w:szCs w:val="21"/>
        </w:rPr>
        <w:t>拷贝到</w:t>
      </w:r>
      <w:r>
        <w:rPr>
          <w:rFonts w:ascii="Times New Roman" w:hAnsi="Times New Roman"/>
          <w:szCs w:val="21"/>
        </w:rPr>
        <w:t>drivers/char</w:t>
      </w:r>
      <w:r>
        <w:rPr>
          <w:rFonts w:ascii="Times New Roman" w:hAnsi="Times New Roman"/>
          <w:szCs w:val="21"/>
        </w:rPr>
        <w:t>下</w:t>
      </w:r>
    </w:p>
    <w:p w:rsidR="00414034" w:rsidRDefault="004E26E6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     </w:t>
      </w:r>
    </w:p>
    <w:p w:rsidR="00414034" w:rsidRDefault="001A7FAC">
      <w:pPr>
        <w:pStyle w:val="10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drivers/char/Kconfig</w:t>
      </w:r>
    </w:p>
    <w:p w:rsidR="00414034" w:rsidRDefault="001A7FAC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menu "Character devices"</w:t>
      </w:r>
      <w:r>
        <w:rPr>
          <w:rFonts w:ascii="Times New Roman" w:hAnsi="Times New Roman"/>
          <w:szCs w:val="21"/>
        </w:rPr>
        <w:t>下面</w:t>
      </w:r>
    </w:p>
    <w:p w:rsidR="00414034" w:rsidRDefault="001A7FAC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添加</w:t>
      </w:r>
      <w:r>
        <w:rPr>
          <w:rFonts w:ascii="Times New Roman" w:hAnsi="Times New Roman"/>
          <w:szCs w:val="21"/>
        </w:rPr>
        <w:t>如下内容：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config </w:t>
      </w:r>
      <w:r>
        <w:rPr>
          <w:rFonts w:ascii="Times New Roman" w:eastAsia="Times New Roman" w:hAnsi="Times New Roman" w:cs="Times New Roman" w:hint="eastAsia"/>
          <w:color w:val="00000A"/>
        </w:rPr>
        <w:t>FS4412</w:t>
      </w:r>
      <w:r>
        <w:rPr>
          <w:rFonts w:ascii="Times New Roman" w:eastAsia="Times New Roman" w:hAnsi="Times New Roman" w:cs="Times New Roman"/>
          <w:color w:val="00000A"/>
        </w:rPr>
        <w:t>_</w:t>
      </w:r>
      <w:r>
        <w:rPr>
          <w:rFonts w:ascii="Times New Roman" w:eastAsia="Times New Roman" w:hAnsi="Times New Roman" w:cs="Times New Roman" w:hint="eastAsia"/>
          <w:color w:val="00000A"/>
        </w:rPr>
        <w:t>LED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tristate "FS</w:t>
      </w:r>
      <w:r>
        <w:rPr>
          <w:rFonts w:ascii="Times New Roman" w:eastAsia="Times New Roman" w:hAnsi="Times New Roman" w:cs="Times New Roman" w:hint="eastAsia"/>
          <w:color w:val="00000A"/>
        </w:rPr>
        <w:t>4412</w:t>
      </w:r>
      <w:r>
        <w:rPr>
          <w:rFonts w:ascii="Times New Roman" w:eastAsia="Times New Roman" w:hAnsi="Times New Roman" w:cs="Times New Roman"/>
          <w:color w:val="00000A"/>
        </w:rPr>
        <w:t>LED Device Support"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depends on</w:t>
      </w:r>
      <w:r w:rsidR="003F0CAF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ARCH_</w:t>
      </w:r>
      <w:r>
        <w:rPr>
          <w:rFonts w:ascii="Times New Roman" w:eastAsia="Times New Roman" w:hAnsi="Times New Roman" w:cs="Times New Roman" w:hint="eastAsia"/>
          <w:color w:val="00000A"/>
        </w:rPr>
        <w:t>EXYNOS4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help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support </w:t>
      </w:r>
      <w:r>
        <w:rPr>
          <w:rFonts w:ascii="Times New Roman" w:eastAsia="Times New Roman" w:hAnsi="Times New Roman" w:cs="Times New Roman" w:hint="eastAsia"/>
          <w:color w:val="00000A"/>
        </w:rPr>
        <w:t xml:space="preserve"> led</w:t>
      </w:r>
      <w:r>
        <w:rPr>
          <w:rFonts w:ascii="Times New Roman" w:eastAsia="Times New Roman" w:hAnsi="Times New Roman" w:cs="Times New Roman"/>
          <w:color w:val="00000A"/>
        </w:rPr>
        <w:t>device on FS4412develop board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</w:rPr>
        <w:t>drivers/char/Makefile</w:t>
      </w:r>
    </w:p>
    <w:p w:rsidR="00414034" w:rsidRDefault="001A7FAC">
      <w:pPr>
        <w:spacing w:line="100" w:lineRule="atLeast"/>
        <w:ind w:left="420" w:firstLine="3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在文件最后添加如下代码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obj-$(CONFIG_</w:t>
      </w:r>
      <w:r>
        <w:rPr>
          <w:rFonts w:ascii="Times New Roman" w:eastAsia="Times New Roman" w:hAnsi="Times New Roman" w:cs="Times New Roman" w:hint="eastAsia"/>
          <w:color w:val="00000A"/>
        </w:rPr>
        <w:t>FS4412_LED</w:t>
      </w:r>
      <w:r>
        <w:rPr>
          <w:rFonts w:ascii="Times New Roman" w:eastAsia="Times New Roman" w:hAnsi="Times New Roman" w:cs="Times New Roman"/>
          <w:color w:val="00000A"/>
        </w:rPr>
        <w:t xml:space="preserve">) += </w:t>
      </w:r>
      <w:r>
        <w:rPr>
          <w:rFonts w:ascii="Times New Roman" w:eastAsia="Times New Roman" w:hAnsi="Times New Roman" w:cs="Times New Roman" w:hint="eastAsia"/>
          <w:color w:val="00000A"/>
        </w:rPr>
        <w:t>fs4412</w:t>
      </w:r>
      <w:r>
        <w:rPr>
          <w:rFonts w:ascii="Times New Roman" w:eastAsia="Times New Roman" w:hAnsi="Times New Roman" w:cs="Times New Roman"/>
          <w:color w:val="00000A"/>
        </w:rPr>
        <w:t>_</w:t>
      </w:r>
      <w:r>
        <w:rPr>
          <w:rFonts w:ascii="Times New Roman" w:eastAsia="Times New Roman" w:hAnsi="Times New Roman" w:cs="Times New Roman" w:hint="eastAsia"/>
          <w:color w:val="00000A"/>
        </w:rPr>
        <w:t>led</w:t>
      </w:r>
      <w:r>
        <w:rPr>
          <w:rFonts w:ascii="Times New Roman" w:eastAsia="Times New Roman" w:hAnsi="Times New Roman" w:cs="Times New Roman"/>
          <w:color w:val="00000A"/>
        </w:rPr>
        <w:t>_drv.o</w:t>
      </w:r>
    </w:p>
    <w:p w:rsidR="00414034" w:rsidRDefault="00414034">
      <w:pPr>
        <w:spacing w:line="100" w:lineRule="atLeast"/>
        <w:ind w:left="420" w:firstLine="360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s5pv210_led_app.c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任意目录下并交叉编译测试程序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arm-none-linux-gnueabi-gccfs4412_led_app.c  </w:t>
      </w:r>
      <w:r>
        <w:rPr>
          <w:rFonts w:ascii="Times New Roman" w:eastAsia="Times New Roman" w:hAnsi="Times New Roman" w:cs="Times New Roman"/>
          <w:color w:val="00000A"/>
        </w:rPr>
        <w:t>–</w:t>
      </w:r>
      <w:r>
        <w:rPr>
          <w:rFonts w:ascii="Times New Roman" w:eastAsia="Times New Roman" w:hAnsi="Times New Roman" w:cs="Times New Roman" w:hint="eastAsia"/>
          <w:color w:val="00000A"/>
        </w:rPr>
        <w:t xml:space="preserve">o  fs4412_led_app 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sudo  cp</w:t>
      </w:r>
      <w:r w:rsidR="00566FA3">
        <w:rPr>
          <w:rFonts w:ascii="Times New Roman" w:eastAsia="Times New Roman" w:hAnsi="Times New Roman" w:cs="Times New Roman"/>
          <w:color w:val="00000A"/>
        </w:rPr>
        <w:t xml:space="preserve">    </w:t>
      </w:r>
      <w:r>
        <w:rPr>
          <w:rFonts w:ascii="Times New Roman" w:eastAsia="Times New Roman" w:hAnsi="Times New Roman" w:cs="Times New Roman" w:hint="eastAsia"/>
          <w:color w:val="00000A"/>
        </w:rPr>
        <w:t>fs4412_led_app   /source/rootfs</w:t>
      </w:r>
    </w:p>
    <w:p w:rsidR="00414034" w:rsidRDefault="00414034">
      <w:pPr>
        <w:spacing w:line="100" w:lineRule="atLeast"/>
        <w:ind w:left="840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0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lastRenderedPageBreak/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LED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驱动到内核中</w:t>
      </w: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Device Drivers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Character devices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&lt;*&gt;</w:t>
      </w:r>
      <w:r>
        <w:rPr>
          <w:rFonts w:ascii="Times New Roman" w:eastAsia="Times New Roman" w:hAnsi="Times New Roman" w:cs="Times New Roman" w:hint="eastAsia"/>
          <w:color w:val="00000A"/>
        </w:rPr>
        <w:t>FS4412  LED</w:t>
      </w:r>
      <w:r>
        <w:rPr>
          <w:rFonts w:ascii="Times New Roman" w:eastAsia="Times New Roman" w:hAnsi="Times New Roman" w:cs="Times New Roman"/>
          <w:color w:val="00000A"/>
        </w:rPr>
        <w:t xml:space="preserve"> Device Support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>
        <w:rPr>
          <w:rFonts w:ascii="Times New Roman" w:hAnsi="Times New Roman"/>
          <w:i w:val="0"/>
          <w:sz w:val="21"/>
          <w:szCs w:val="21"/>
          <w:lang w:eastAsia="zh-CN"/>
        </w:rPr>
        <w:t>重新编译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>
        <w:rPr>
          <w:rFonts w:ascii="Times New Roman" w:hAnsi="Times New Roman"/>
          <w:i w:val="0"/>
          <w:sz w:val="21"/>
          <w:szCs w:val="21"/>
          <w:lang w:eastAsia="zh-CN"/>
        </w:rPr>
        <w:t>把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uImage</w:t>
      </w:r>
      <w:r>
        <w:rPr>
          <w:rFonts w:ascii="Times New Roman" w:hAnsi="Times New Roman"/>
          <w:i w:val="0"/>
          <w:sz w:val="21"/>
          <w:szCs w:val="21"/>
          <w:lang w:eastAsia="zh-CN"/>
        </w:rPr>
        <w:t>拷贝到</w:t>
      </w:r>
      <w:r>
        <w:rPr>
          <w:rFonts w:ascii="Times New Roman" w:hAnsi="Times New Roman"/>
          <w:i w:val="0"/>
          <w:sz w:val="21"/>
          <w:szCs w:val="21"/>
          <w:lang w:eastAsia="zh-CN"/>
        </w:rPr>
        <w:t>tftpboot</w:t>
      </w:r>
      <w:r>
        <w:rPr>
          <w:rFonts w:ascii="Times New Roman" w:hAnsi="Times New Roman"/>
          <w:i w:val="0"/>
          <w:sz w:val="21"/>
          <w:szCs w:val="21"/>
          <w:lang w:eastAsia="zh-CN"/>
        </w:rPr>
        <w:t>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make </w:t>
      </w:r>
      <w:r>
        <w:rPr>
          <w:rFonts w:ascii="Times New Roman" w:hAnsi="Times New Roman" w:cs="Times New Roman" w:hint="eastAsia"/>
          <w:color w:val="00000A"/>
        </w:rPr>
        <w:t>uImage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cp arch/arm/boot/</w:t>
      </w:r>
      <w:r>
        <w:rPr>
          <w:rFonts w:ascii="Times New Roman" w:hAnsi="Times New Roman" w:cs="Times New Roman" w:hint="eastAsia"/>
          <w:color w:val="00000A"/>
        </w:rPr>
        <w:t>uImage</w:t>
      </w:r>
      <w:r w:rsidR="00566FA3">
        <w:rPr>
          <w:rFonts w:ascii="Times New Roman" w:hAnsi="Times New Roman" w:cs="Times New Roman"/>
          <w:color w:val="00000A"/>
        </w:rPr>
        <w:t xml:space="preserve">     </w:t>
      </w:r>
      <w:r>
        <w:rPr>
          <w:rFonts w:ascii="Times New Roman" w:eastAsia="Times New Roman" w:hAnsi="Times New Roman" w:cs="Times New Roman"/>
          <w:color w:val="00000A"/>
        </w:rPr>
        <w:t>/tftpboot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重新启动</w:t>
      </w:r>
      <w:r>
        <w:rPr>
          <w:rFonts w:ascii="Times New Roman" w:hAnsi="Times New Roman" w:hint="eastAsia"/>
          <w:szCs w:val="21"/>
        </w:rPr>
        <w:t>开发板，加载内核并运行。在终端下执行下面操作</w:t>
      </w: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>
        <w:rPr>
          <w:rFonts w:ascii="Times New Roman" w:hAnsi="Times New Roman"/>
          <w:i w:val="0"/>
          <w:sz w:val="21"/>
          <w:szCs w:val="21"/>
        </w:rPr>
        <w:t>创建设备节点</w:t>
      </w:r>
    </w:p>
    <w:p w:rsidR="00414034" w:rsidRPr="00482E9C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宋体" w:eastAsia="宋体" w:hAnsi="宋体" w:cs="宋体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 mknod /dev/</w:t>
      </w:r>
      <w:r>
        <w:rPr>
          <w:rFonts w:ascii="Times New Roman" w:eastAsia="Times New Roman" w:hAnsi="Times New Roman" w:cs="Times New Roman" w:hint="eastAsia"/>
          <w:color w:val="00000A"/>
        </w:rPr>
        <w:t>led</w:t>
      </w:r>
      <w:r w:rsidR="00482E9C">
        <w:rPr>
          <w:rFonts w:ascii="Times New Roman" w:eastAsia="Times New Roman" w:hAnsi="Times New Roman" w:cs="Times New Roman"/>
          <w:color w:val="00000A"/>
        </w:rPr>
        <w:t xml:space="preserve">     </w:t>
      </w:r>
      <w:r>
        <w:rPr>
          <w:rFonts w:ascii="Times New Roman" w:eastAsia="Times New Roman" w:hAnsi="Times New Roman" w:cs="Times New Roman"/>
          <w:color w:val="00000A"/>
        </w:rPr>
        <w:t>c</w:t>
      </w:r>
      <w:r w:rsidR="00482E9C">
        <w:rPr>
          <w:rFonts w:ascii="Times New Roman" w:eastAsia="Times New Roman" w:hAnsi="Times New Roman" w:cs="Times New Roman"/>
          <w:color w:val="00000A"/>
        </w:rPr>
        <w:t xml:space="preserve">   </w:t>
      </w:r>
      <w:r>
        <w:rPr>
          <w:rFonts w:ascii="Times New Roman" w:eastAsia="Times New Roman" w:hAnsi="Times New Roman" w:cs="Times New Roman" w:hint="eastAsia"/>
          <w:color w:val="00000A"/>
        </w:rPr>
        <w:t>500</w:t>
      </w:r>
      <w:r w:rsidR="00482E9C">
        <w:rPr>
          <w:rFonts w:ascii="Times New Roman" w:eastAsia="Times New Roman" w:hAnsi="Times New Roman" w:cs="Times New Roman"/>
          <w:color w:val="00000A"/>
        </w:rPr>
        <w:t xml:space="preserve">    </w:t>
      </w:r>
      <w:r>
        <w:rPr>
          <w:rFonts w:ascii="Times New Roman" w:eastAsia="Times New Roman" w:hAnsi="Times New Roman" w:cs="Times New Roman"/>
          <w:color w:val="00000A"/>
        </w:rPr>
        <w:t>0</w:t>
      </w:r>
      <w:r w:rsidR="00482E9C">
        <w:rPr>
          <w:rFonts w:ascii="Times New Roman" w:eastAsia="Times New Roman" w:hAnsi="Times New Roman" w:cs="Times New Roman"/>
          <w:color w:val="00000A"/>
        </w:rPr>
        <w:tab/>
      </w:r>
      <w:r w:rsidR="00482E9C">
        <w:rPr>
          <w:rFonts w:ascii="Times New Roman" w:eastAsia="Times New Roman" w:hAnsi="Times New Roman" w:cs="Times New Roman"/>
          <w:color w:val="00000A"/>
        </w:rPr>
        <w:tab/>
      </w:r>
      <w:r w:rsidR="00482E9C">
        <w:rPr>
          <w:rFonts w:ascii="Times New Roman" w:eastAsia="Times New Roman" w:hAnsi="Times New Roman" w:cs="Times New Roman"/>
          <w:color w:val="00000A"/>
        </w:rPr>
        <w:tab/>
      </w:r>
      <w:r w:rsidR="00482E9C">
        <w:rPr>
          <w:rFonts w:ascii="宋体" w:eastAsia="宋体" w:hAnsi="宋体" w:cs="宋体" w:hint="eastAsia"/>
          <w:color w:val="00000A"/>
        </w:rPr>
        <w:t>主设备号在0</w:t>
      </w:r>
      <w:r w:rsidR="00482E9C">
        <w:rPr>
          <w:rFonts w:ascii="宋体" w:eastAsia="宋体" w:hAnsi="宋体" w:cs="宋体"/>
          <w:color w:val="00000A"/>
        </w:rPr>
        <w:t>-4095</w:t>
      </w:r>
      <w:r w:rsidR="00482E9C">
        <w:rPr>
          <w:rFonts w:ascii="宋体" w:eastAsia="宋体" w:hAnsi="宋体" w:cs="宋体" w:hint="eastAsia"/>
          <w:color w:val="00000A"/>
        </w:rPr>
        <w:t xml:space="preserve">之间 </w:t>
      </w:r>
      <w:r w:rsidR="00482E9C">
        <w:rPr>
          <w:rFonts w:ascii="宋体" w:eastAsia="宋体" w:hAnsi="宋体" w:cs="宋体"/>
          <w:color w:val="00000A"/>
        </w:rPr>
        <w:t xml:space="preserve"> c</w:t>
      </w:r>
      <w:r w:rsidR="00482E9C">
        <w:rPr>
          <w:rFonts w:ascii="宋体" w:eastAsia="宋体" w:hAnsi="宋体" w:cs="宋体" w:hint="eastAsia"/>
          <w:color w:val="00000A"/>
        </w:rPr>
        <w:t>是字符设备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# </w:t>
      </w:r>
      <w:r>
        <w:rPr>
          <w:rFonts w:ascii="Times New Roman" w:eastAsia="Times New Roman" w:hAnsi="Times New Roman" w:cs="Times New Roman" w:hint="eastAsia"/>
          <w:color w:val="00000A"/>
        </w:rPr>
        <w:t>./fs4412_led_app</w:t>
      </w:r>
    </w:p>
    <w:p w:rsidR="00414034" w:rsidRDefault="00414034">
      <w:pPr>
        <w:rPr>
          <w:lang w:bidi="en-US"/>
        </w:rPr>
      </w:pPr>
      <w:bookmarkStart w:id="1" w:name="__RefHeading__1676_1805034422"/>
      <w:bookmarkStart w:id="2" w:name="__RefHeading__23_1032232262"/>
      <w:bookmarkEnd w:id="1"/>
      <w:bookmarkEnd w:id="2"/>
    </w:p>
    <w:p w:rsidR="00414034" w:rsidRDefault="001A7FAC">
      <w:pPr>
        <w:pStyle w:val="10"/>
        <w:numPr>
          <w:ilvl w:val="0"/>
          <w:numId w:val="20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LED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驱动为模块</w:t>
      </w: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Device Drivers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Character devices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&lt;M&gt;</w:t>
      </w:r>
      <w:r>
        <w:rPr>
          <w:rFonts w:ascii="Times New Roman" w:eastAsia="Times New Roman" w:hAnsi="Times New Roman" w:cs="Times New Roman" w:hint="eastAsia"/>
          <w:color w:val="00000A"/>
        </w:rPr>
        <w:t>FS4412  LED</w:t>
      </w:r>
      <w:r>
        <w:rPr>
          <w:rFonts w:ascii="Times New Roman" w:eastAsia="Times New Roman" w:hAnsi="Times New Roman" w:cs="Times New Roman"/>
          <w:color w:val="00000A"/>
        </w:rPr>
        <w:t xml:space="preserve"> Device Support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>
        <w:rPr>
          <w:rFonts w:ascii="Times New Roman" w:hAnsi="Times New Roman"/>
          <w:i w:val="0"/>
          <w:sz w:val="21"/>
          <w:szCs w:val="21"/>
        </w:rPr>
        <w:t>重新编译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>
        <w:rPr>
          <w:rFonts w:ascii="Times New Roman" w:hAnsi="Times New Roman"/>
          <w:i w:val="0"/>
          <w:sz w:val="21"/>
          <w:szCs w:val="21"/>
        </w:rPr>
        <w:t>把</w:t>
      </w:r>
      <w:r w:rsidR="004E26E6">
        <w:rPr>
          <w:rFonts w:ascii="Times New Roman" w:hAnsi="Times New Roman"/>
          <w:i w:val="0"/>
          <w:sz w:val="21"/>
          <w:szCs w:val="21"/>
          <w:lang w:eastAsia="zh-CN"/>
        </w:rPr>
        <w:t>u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Image</w:t>
      </w:r>
      <w:r>
        <w:rPr>
          <w:rFonts w:ascii="Times New Roman" w:hAnsi="Times New Roman"/>
          <w:i w:val="0"/>
          <w:sz w:val="21"/>
          <w:szCs w:val="21"/>
        </w:rPr>
        <w:t>拷贝到</w:t>
      </w:r>
      <w:r>
        <w:rPr>
          <w:rFonts w:ascii="Times New Roman" w:hAnsi="Times New Roman"/>
          <w:i w:val="0"/>
          <w:sz w:val="21"/>
          <w:szCs w:val="21"/>
        </w:rPr>
        <w:t>tftpboot</w:t>
      </w:r>
      <w:r>
        <w:rPr>
          <w:rFonts w:ascii="Times New Roman" w:hAnsi="Times New Roman"/>
          <w:i w:val="0"/>
          <w:sz w:val="21"/>
          <w:szCs w:val="21"/>
        </w:rPr>
        <w:t>下，把驱动模块拷贝到</w:t>
      </w:r>
      <w:r>
        <w:rPr>
          <w:rFonts w:ascii="Times New Roman" w:hAnsi="Times New Roman"/>
          <w:i w:val="0"/>
          <w:sz w:val="21"/>
          <w:szCs w:val="21"/>
        </w:rPr>
        <w:t>/source/rootfs</w:t>
      </w:r>
      <w:r>
        <w:rPr>
          <w:rFonts w:ascii="Times New Roman" w:hAnsi="Times New Roman"/>
          <w:i w:val="0"/>
          <w:sz w:val="21"/>
          <w:szCs w:val="21"/>
        </w:rPr>
        <w:t>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 uImage modules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cp arch/arm/boot/uImage /tftpboot/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cp drivers/char/fs4412_led_drv.ko /</w:t>
      </w:r>
      <w:r>
        <w:rPr>
          <w:rFonts w:ascii="Times New Roman" w:eastAsia="Times New Roman" w:hAnsi="Times New Roman" w:cs="Times New Roman" w:hint="eastAsia"/>
          <w:color w:val="00000A"/>
        </w:rPr>
        <w:t>source/rootfs</w:t>
      </w:r>
      <w:r>
        <w:rPr>
          <w:rFonts w:ascii="Times New Roman" w:eastAsia="Times New Roman" w:hAnsi="Times New Roman" w:cs="Times New Roman"/>
          <w:color w:val="00000A"/>
        </w:rPr>
        <w:t>/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spacing w:line="100" w:lineRule="atLeas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重新启动</w:t>
      </w:r>
      <w:r>
        <w:rPr>
          <w:rFonts w:ascii="Times New Roman" w:hAnsi="Times New Roman" w:hint="eastAsia"/>
          <w:szCs w:val="21"/>
        </w:rPr>
        <w:t>开发板，</w:t>
      </w:r>
      <w:r>
        <w:rPr>
          <w:rFonts w:ascii="Times New Roman" w:hAnsi="Times New Roman" w:hint="eastAsia"/>
          <w:szCs w:val="21"/>
        </w:rPr>
        <w:t>linux</w:t>
      </w:r>
      <w:r>
        <w:rPr>
          <w:rFonts w:ascii="Times New Roman" w:hAnsi="Times New Roman" w:hint="eastAsia"/>
          <w:szCs w:val="21"/>
        </w:rPr>
        <w:t>运行起来后在终端下操作</w:t>
      </w: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>
        <w:rPr>
          <w:rFonts w:ascii="Times New Roman" w:hAnsi="Times New Roman"/>
          <w:i w:val="0"/>
          <w:sz w:val="21"/>
          <w:szCs w:val="21"/>
        </w:rPr>
        <w:t>创建设备节点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>
        <w:rPr>
          <w:rFonts w:ascii="Times New Roman" w:eastAsia="Times New Roman" w:hAnsi="Times New Roman" w:cs="Times New Roman"/>
          <w:color w:val="00000A"/>
        </w:rPr>
        <w:t># mknod /dev/</w:t>
      </w:r>
      <w:r>
        <w:rPr>
          <w:rFonts w:ascii="Times New Roman" w:eastAsia="Times New Roman" w:hAnsi="Times New Roman" w:cs="Times New Roman" w:hint="eastAsia"/>
          <w:color w:val="00000A"/>
        </w:rPr>
        <w:t>led</w:t>
      </w:r>
      <w:r>
        <w:rPr>
          <w:rFonts w:ascii="Times New Roman" w:eastAsia="Times New Roman" w:hAnsi="Times New Roman" w:cs="Times New Roman"/>
          <w:color w:val="00000A"/>
        </w:rPr>
        <w:t>c</w:t>
      </w:r>
      <w:r>
        <w:rPr>
          <w:rFonts w:ascii="Times New Roman" w:eastAsia="Times New Roman" w:hAnsi="Times New Roman" w:cs="Times New Roman" w:hint="eastAsia"/>
          <w:color w:val="00000A"/>
        </w:rPr>
        <w:t>500</w:t>
      </w:r>
      <w:r>
        <w:rPr>
          <w:rFonts w:ascii="Times New Roman" w:eastAsia="Times New Roman" w:hAnsi="Times New Roman" w:cs="Times New Roman"/>
          <w:color w:val="00000A"/>
        </w:rPr>
        <w:t>0</w:t>
      </w:r>
    </w:p>
    <w:p w:rsidR="00414034" w:rsidRDefault="00414034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14034" w:rsidRDefault="001A7FAC">
      <w:pPr>
        <w:numPr>
          <w:ilvl w:val="0"/>
          <w:numId w:val="22"/>
        </w:numPr>
        <w:suppressAutoHyphens/>
        <w:spacing w:after="120" w:line="100" w:lineRule="atLeast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加载</w:t>
      </w:r>
      <w:r>
        <w:rPr>
          <w:rFonts w:ascii="Times New Roman" w:hAnsi="Times New Roman" w:hint="eastAsia"/>
          <w:szCs w:val="21"/>
        </w:rPr>
        <w:t>LED</w:t>
      </w:r>
      <w:r>
        <w:rPr>
          <w:rFonts w:ascii="Times New Roman" w:hAnsi="Times New Roman" w:hint="eastAsia"/>
          <w:szCs w:val="21"/>
        </w:rPr>
        <w:t>驱动模块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#insmod  fs4412_led_drv.ko</w:t>
      </w:r>
    </w:p>
    <w:p w:rsidR="00414034" w:rsidRDefault="00414034">
      <w:pPr>
        <w:spacing w:line="100" w:lineRule="atLeast"/>
        <w:ind w:left="426"/>
        <w:rPr>
          <w:rFonts w:ascii="Times New Roman" w:hAnsi="Times New Roman"/>
          <w:szCs w:val="21"/>
        </w:rPr>
      </w:pPr>
    </w:p>
    <w:p w:rsidR="00414034" w:rsidRDefault="001A7FAC">
      <w:pPr>
        <w:pStyle w:val="10"/>
        <w:numPr>
          <w:ilvl w:val="0"/>
          <w:numId w:val="21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# </w:t>
      </w:r>
      <w:r>
        <w:rPr>
          <w:rFonts w:ascii="Times New Roman" w:eastAsia="Times New Roman" w:hAnsi="Times New Roman" w:cs="Times New Roman" w:hint="eastAsia"/>
          <w:color w:val="00000A"/>
        </w:rPr>
        <w:t>./fs4412_led_app</w:t>
      </w:r>
    </w:p>
    <w:p w:rsidR="00414034" w:rsidRDefault="00414034">
      <w:pPr>
        <w:tabs>
          <w:tab w:val="left" w:pos="0"/>
        </w:tabs>
        <w:suppressAutoHyphens/>
        <w:spacing w:after="200"/>
        <w:jc w:val="left"/>
        <w:rPr>
          <w:rFonts w:ascii="Times New Roman" w:hAnsi="Times New Roman" w:cs="Times New Roman"/>
          <w:color w:val="00000A"/>
        </w:rPr>
      </w:pP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七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  <w:t>SD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卡驱动移植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SD</w:t>
      </w:r>
      <w:r>
        <w:rPr>
          <w:rFonts w:ascii="宋体" w:hAnsi="宋体" w:cs="宋体"/>
          <w:color w:val="00000A"/>
        </w:rPr>
        <w:t>卡是嵌入式系统最常用的外部扩展存储设备，这里介绍</w:t>
      </w:r>
      <w:r>
        <w:rPr>
          <w:rFonts w:ascii="Times New Roman" w:eastAsia="Times New Roman" w:hAnsi="Times New Roman" w:cs="Times New Roman"/>
          <w:color w:val="00000A"/>
        </w:rPr>
        <w:t>SD</w:t>
      </w:r>
      <w:r>
        <w:rPr>
          <w:rFonts w:ascii="宋体" w:hAnsi="宋体" w:cs="宋体"/>
          <w:color w:val="00000A"/>
        </w:rPr>
        <w:t>驱动移植的过程。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说明：在系统移植课程实验中命令行提示符“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14034" w:rsidRDefault="001A7FAC">
      <w:pPr>
        <w:numPr>
          <w:ilvl w:val="0"/>
          <w:numId w:val="2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414034" w:rsidRDefault="001A7FAC">
      <w:pPr>
        <w:numPr>
          <w:ilvl w:val="0"/>
          <w:numId w:val="2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14034" w:rsidRDefault="001A7FAC">
      <w:pPr>
        <w:numPr>
          <w:ilvl w:val="0"/>
          <w:numId w:val="2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14034" w:rsidRDefault="001A7FAC">
      <w:pPr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414034" w:rsidRDefault="001A7FAC">
      <w:pPr>
        <w:pStyle w:val="10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vim arch/arm/boot</w:t>
      </w:r>
      <w:r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414034" w:rsidRDefault="001A7FAC">
      <w:pPr>
        <w:pStyle w:val="10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sdhci@12530000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bus-width = &lt;4&gt;;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pinctrl-0 = &lt;&amp;sd2_clk &amp;sd2_cmd &amp;sd2_bus4 &amp;sd2_cd&gt;;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pinctrl-names = "default";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vmmc-supply = &lt;&amp;mmc_reg&gt;;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status = "okay";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};</w:t>
      </w:r>
    </w:p>
    <w:p w:rsidR="00414034" w:rsidRDefault="001A7FAC">
      <w:pPr>
        <w:pStyle w:val="10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sdhci@12530000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bus-width = &lt;4&gt;;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pinctrl-0 = &lt;&amp;sd2_clk &amp;sd2_cmd &amp;sd2_bus4&gt;;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cd-gpios = &lt;&amp;gpx0 7 0&gt;;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cd-inverted =  &lt;0&gt;;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pinctrl-names = "default";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lastRenderedPageBreak/>
        <w:tab/>
      </w:r>
      <w:r>
        <w:rPr>
          <w:rFonts w:ascii="Times New Roman" w:hAnsi="Times New Roman" w:cs="Times New Roman"/>
          <w:color w:val="00000A"/>
        </w:rPr>
        <w:tab/>
        <w:t>/*vmmc-supply = &lt;&amp;mmc_reg&gt;;*/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status = "okay";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};</w:t>
      </w:r>
    </w:p>
    <w:p w:rsidR="00414034" w:rsidRDefault="001A7FAC">
      <w:pPr>
        <w:pStyle w:val="10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Device Drivers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MMC/SD/SDIO card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Secure Digital Host Controller Interface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SDHCI support on Samsung S3C SoC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File systems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DOS/FAT/NT Filesystems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MSDOS fs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VFAT (Windows-95) fs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(437) Default codepage for FAT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(iso8859-1) Default iocharset for FAT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-*- Native language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Codepage 437 (United States, Canada)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Simplified Chinese charset (CP936, GB2312)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ASCII (United States)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NLS ISO 8859-1  (Latin 1; Western European Languages)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NLS UTF-8</w:t>
      </w:r>
    </w:p>
    <w:p w:rsidR="00414034" w:rsidRDefault="00414034">
      <w:pPr>
        <w:tabs>
          <w:tab w:val="left" w:pos="0"/>
        </w:tabs>
        <w:suppressAutoHyphens/>
        <w:spacing w:after="200"/>
        <w:ind w:left="420"/>
        <w:jc w:val="left"/>
        <w:rPr>
          <w:rFonts w:ascii="宋体" w:hAnsi="宋体" w:cs="宋体"/>
          <w:color w:val="00000A"/>
        </w:rPr>
      </w:pPr>
    </w:p>
    <w:p w:rsidR="00414034" w:rsidRDefault="001A7FAC">
      <w:pPr>
        <w:pStyle w:val="10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14034" w:rsidRDefault="001A7FAC">
      <w:pPr>
        <w:pStyle w:val="10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414034" w:rsidRDefault="001A7FAC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lastRenderedPageBreak/>
        <w:t>$ cp  arm/arm/boot/uImage  /tftpboot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cp arch/arm/boot/dts/exynos4412-fs4412.dtb /tftpboot/</w:t>
      </w:r>
    </w:p>
    <w:p w:rsidR="00414034" w:rsidRDefault="001A7FAC">
      <w:pPr>
        <w:tabs>
          <w:tab w:val="left" w:pos="0"/>
        </w:tabs>
        <w:suppressAutoHyphens/>
        <w:spacing w:after="200"/>
        <w:ind w:left="780"/>
        <w:jc w:val="left"/>
      </w:pPr>
      <w:r>
        <w:rPr>
          <w:rFonts w:ascii="宋体" w:hAnsi="宋体" w:cs="宋体" w:hint="eastAsia"/>
          <w:color w:val="00000A"/>
        </w:rPr>
        <w:tab/>
        <w:t>启动开发板会有如下内容显示：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    1.620000] mmc0: new high speed SDHC card at address cd6d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[    1.625000] mmcblk1: mmc0:cd6d SE08G 7.28 GiB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[    1.630000]  </w:t>
      </w:r>
      <w:r>
        <w:rPr>
          <w:rFonts w:ascii="Times New Roman" w:eastAsia="Times New Roman" w:hAnsi="Times New Roman" w:cs="Times New Roman"/>
          <w:b/>
          <w:color w:val="FF0000"/>
        </w:rPr>
        <w:t>mmcblk1: p1</w:t>
      </w:r>
      <w:r>
        <w:rPr>
          <w:rFonts w:ascii="Times New Roman" w:eastAsia="Times New Roman" w:hAnsi="Times New Roman" w:cs="Times New Roman" w:hint="eastAsia"/>
          <w:b/>
          <w:color w:val="FF0000"/>
        </w:rPr>
        <w:t>(mmcblk1 为设备名  p1 为分区名)</w:t>
      </w:r>
    </w:p>
    <w:p w:rsidR="00414034" w:rsidRDefault="00414034">
      <w:pPr>
        <w:ind w:firstLine="420"/>
        <w:rPr>
          <w:b/>
          <w:color w:val="FF0000"/>
        </w:rPr>
      </w:pPr>
    </w:p>
    <w:p w:rsidR="00414034" w:rsidRDefault="001A7FAC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color w:val="FF0000"/>
        </w:rPr>
        <w:tab/>
        <w:t>挂载，</w:t>
      </w:r>
      <w:r>
        <w:rPr>
          <w:rFonts w:ascii="宋体" w:hAnsi="宋体" w:cs="宋体" w:hint="eastAsia"/>
          <w:b/>
          <w:color w:val="FF0000"/>
        </w:rPr>
        <w:t>注意不要挂在EMMC的分区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#mount </w:t>
      </w:r>
      <w:r>
        <w:rPr>
          <w:rFonts w:ascii="Times New Roman" w:eastAsia="Times New Roman" w:hAnsi="Times New Roman" w:cs="Times New Roman"/>
          <w:color w:val="00000A"/>
        </w:rPr>
        <w:t xml:space="preserve"> -t</w:t>
      </w:r>
      <w:r>
        <w:rPr>
          <w:rFonts w:ascii="Times New Roman" w:eastAsia="Times New Roman" w:hAnsi="Times New Roman" w:cs="Times New Roman" w:hint="eastAsia"/>
          <w:color w:val="00000A"/>
        </w:rPr>
        <w:t xml:space="preserve"> vfat /dev/mmcblk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 w:hint="eastAsia"/>
          <w:color w:val="00000A"/>
        </w:rPr>
        <w:t>p1 /mnt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查看</w:t>
      </w:r>
      <w:r>
        <w:rPr>
          <w:rFonts w:ascii="Times New Roman" w:hAnsi="Times New Roman" w:cs="Times New Roman" w:hint="eastAsia"/>
          <w:color w:val="00000A"/>
        </w:rPr>
        <w:t>/mnt/</w:t>
      </w:r>
      <w:r>
        <w:rPr>
          <w:rFonts w:ascii="Times New Roman" w:hAnsi="Times New Roman" w:cs="Times New Roman" w:hint="eastAsia"/>
          <w:color w:val="00000A"/>
        </w:rPr>
        <w:t>目录即可看到</w:t>
      </w:r>
      <w:r>
        <w:rPr>
          <w:rFonts w:ascii="Times New Roman" w:hAnsi="Times New Roman" w:cs="Times New Roman" w:hint="eastAsia"/>
          <w:color w:val="00000A"/>
        </w:rPr>
        <w:t>sd</w:t>
      </w:r>
      <w:r>
        <w:rPr>
          <w:rFonts w:ascii="Times New Roman" w:hAnsi="Times New Roman" w:cs="Times New Roman" w:hint="eastAsia"/>
          <w:color w:val="00000A"/>
        </w:rPr>
        <w:t>卡中内容</w:t>
      </w: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八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  <w:t>USB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驱动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的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移植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USB</w:t>
      </w:r>
      <w:r>
        <w:rPr>
          <w:rFonts w:ascii="宋体" w:hAnsi="宋体" w:cs="宋体"/>
          <w:color w:val="00000A"/>
        </w:rPr>
        <w:t>接口是现在计算机系统中最通用的一种</w:t>
      </w:r>
      <w:r>
        <w:rPr>
          <w:rFonts w:ascii="宋体" w:hAnsi="宋体" w:cs="宋体" w:hint="eastAsia"/>
          <w:color w:val="00000A"/>
        </w:rPr>
        <w:t>接</w:t>
      </w:r>
      <w:r>
        <w:rPr>
          <w:rFonts w:ascii="宋体" w:hAnsi="宋体" w:cs="宋体"/>
          <w:color w:val="00000A"/>
        </w:rPr>
        <w:t>口，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14034" w:rsidRDefault="001A7FAC">
      <w:pPr>
        <w:numPr>
          <w:ilvl w:val="0"/>
          <w:numId w:val="2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414034" w:rsidRDefault="001A7FAC">
      <w:pPr>
        <w:numPr>
          <w:ilvl w:val="0"/>
          <w:numId w:val="2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14034" w:rsidRDefault="001A7FAC">
      <w:pPr>
        <w:numPr>
          <w:ilvl w:val="0"/>
          <w:numId w:val="2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14034" w:rsidRDefault="001A7FAC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414034" w:rsidRDefault="001A7FAC">
      <w:pPr>
        <w:pStyle w:val="10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vim arch/arm/boot</w:t>
      </w:r>
      <w:r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414034" w:rsidRDefault="001A7FAC">
      <w:pPr>
        <w:pStyle w:val="10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添加如下内容：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usbphy: usbphy@125B0000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#address-cells = &lt;1&gt;;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#size-cells = &lt;1&gt;;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compatible = "samsung,exynos4x12-usb2phy";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reg = &lt;0x125B0000 0x100&gt;;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ranges;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clocks = &lt;&amp;clock 2&gt;, &lt;&amp;clock 305&gt;;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clock-names = "xusbxti", "otg";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usbphy-sys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reg = &lt;0x10020704 0x8 0x1001021c 0x4&gt;;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};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lastRenderedPageBreak/>
        <w:tab/>
        <w:t>};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ehci@12580000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status = "okay";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usbphy = &lt;&amp;usbphy&gt;;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};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usb3503@08 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compatible = "smsc,usb3503";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reg = &lt;0x08 0x4&gt;;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connect-gpios = &lt;&amp;gpm3 3 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intn-gpios = &lt;&amp;gpx2 3 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reset-gpios = &lt;&amp;gpm2 4 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>initial-mode = &lt;1&gt;;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  <w:t>};</w:t>
      </w:r>
    </w:p>
    <w:p w:rsidR="00414034" w:rsidRDefault="00414034">
      <w:pPr>
        <w:ind w:firstLine="420"/>
      </w:pPr>
    </w:p>
    <w:p w:rsidR="00414034" w:rsidRDefault="001A7FAC">
      <w:pPr>
        <w:pStyle w:val="10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Device Drivers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[*] USB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  EHCI HCD (USB 2.0)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&lt;*&gt;EHCI support for Samsung S5P/EXYNOS SoC Series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  USB Mass Storage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  USB3503 HSIC to USB20 Driver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USB Physical Layer drivers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Samsung USB 2.0 PHY controller Driver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SCSI device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SCSI device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SCSI disk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&lt;*&gt; SCSI generic support</w:t>
      </w:r>
    </w:p>
    <w:p w:rsidR="00414034" w:rsidRDefault="001A7FAC">
      <w:pPr>
        <w:pStyle w:val="10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14034" w:rsidRDefault="001A7FAC">
      <w:pPr>
        <w:pStyle w:val="10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414034" w:rsidRDefault="001A7FAC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拷贝内核和设备树文件到/</w:t>
      </w:r>
      <w:r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cp  arm/arm/boot/uImage  /tftpboot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>cp arch/arm/boot/dts/exynos4412-fs4412.dtb /tftpboot/</w:t>
      </w:r>
    </w:p>
    <w:p w:rsidR="00414034" w:rsidRDefault="001A7FAC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/>
        </w:rPr>
        <w:t>启动目标板并在目标板上完成如下操作：</w:t>
      </w:r>
    </w:p>
    <w:p w:rsidR="00414034" w:rsidRDefault="001A7FA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插入U盘显示如下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72.695000] usb 1-3.2: USB disconnect, device number 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74.435000] usb 1-3.2: new high-speed USB device number 4 using exynos-ehci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74.555000] usb-storage 1-3.2:1.0: USB Mass Storage device detected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74.560000] scsi1 : usb-storage 1-3.2:1.0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75.645000] scsi 1:0:0:0: Direct-Access     Kingston DataTraveler 160 PMAP PQ: 0 ANSI: 4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75.660000] sd 1:0:0:0: Attached scsi generic sg0 type 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76.695000] sd 1:0:0:0: [sda] 15556608 512-byte logical blocks: (7.96 GB/7.41 GiB)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76.700000] sd 1:0:0:0: [sda] Write Protect is off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76.705000] sd 1:0:0:0: [sda] No Caching mode page found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76.710000] sd 1:0:0:0: [sda] Assuming drive cache: write through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76.725000] sd 1:0:0:0: [sda] No Caching mode page found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76.730000] sd 1:0:0:0: [sda] Assuming drive cache: write through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[   76.760000]  </w:t>
      </w:r>
      <w:r>
        <w:rPr>
          <w:rFonts w:ascii="Times New Roman" w:eastAsia="Times New Roman" w:hAnsi="Times New Roman" w:cs="Times New Roman"/>
          <w:color w:val="FF0000"/>
        </w:rPr>
        <w:t>sda: sda1</w:t>
      </w:r>
      <w:r>
        <w:rPr>
          <w:rFonts w:ascii="Times New Roman" w:hAnsi="Times New Roman" w:cs="Times New Roman" w:hint="eastAsia"/>
          <w:color w:val="FF0000"/>
        </w:rPr>
        <w:t xml:space="preserve"> (sda</w:t>
      </w:r>
      <w:r>
        <w:rPr>
          <w:rFonts w:ascii="Times New Roman" w:hAnsi="Times New Roman" w:cs="Times New Roman" w:hint="eastAsia"/>
          <w:color w:val="FF0000"/>
        </w:rPr>
        <w:t>是设备名</w:t>
      </w:r>
      <w:r>
        <w:rPr>
          <w:rFonts w:ascii="Times New Roman" w:hAnsi="Times New Roman" w:cs="Times New Roman" w:hint="eastAsia"/>
          <w:color w:val="FF0000"/>
        </w:rPr>
        <w:t xml:space="preserve"> sda1</w:t>
      </w:r>
      <w:r>
        <w:rPr>
          <w:rFonts w:ascii="Times New Roman" w:hAnsi="Times New Roman" w:cs="Times New Roman" w:hint="eastAsia"/>
          <w:color w:val="FF0000"/>
        </w:rPr>
        <w:t>是分区名</w:t>
      </w:r>
      <w:r>
        <w:rPr>
          <w:rFonts w:ascii="Times New Roman" w:hAnsi="Times New Roman" w:cs="Times New Roman" w:hint="eastAsia"/>
          <w:color w:val="FF0000"/>
        </w:rPr>
        <w:t>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76.770000] sd 1:0:0:0: [sda] No Caching mode page found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76.770000] sd 1:0:0:0: [sda] Assuming drive cache: write through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[   76.780000] sd 1:0:0:0: [sda] Attached SCSI removable disk</w:t>
      </w:r>
    </w:p>
    <w:p w:rsidR="00414034" w:rsidRDefault="001A7FA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在终端上执行挂载的设备与上边显示相关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</w:rPr>
        <w:t># mount  -t  vfat  /dev/sda1 /mnt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# ls</w:t>
      </w:r>
    </w:p>
    <w:p w:rsidR="00414034" w:rsidRDefault="001A7FA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/>
        </w:rPr>
        <w:t>可以查看到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宋体" w:hAnsi="宋体" w:cs="宋体"/>
        </w:rPr>
        <w:t>盘内容，即</w:t>
      </w:r>
      <w:r>
        <w:rPr>
          <w:rFonts w:ascii="宋体" w:hAnsi="宋体" w:cs="宋体" w:hint="eastAsia"/>
        </w:rPr>
        <w:t>完成</w:t>
      </w:r>
      <w:r>
        <w:rPr>
          <w:rFonts w:ascii="宋体" w:hAnsi="宋体" w:cs="宋体"/>
        </w:rPr>
        <w:t>实验。</w:t>
      </w:r>
    </w:p>
    <w:p w:rsidR="00414034" w:rsidRDefault="00414034">
      <w:pPr>
        <w:ind w:firstLine="420"/>
      </w:pP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实验九内存调试</w:t>
      </w:r>
    </w:p>
    <w:p w:rsidR="00414034" w:rsidRDefault="001A7FAC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414034" w:rsidRDefault="001A7FAC">
      <w:pPr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段错误和内存错误是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语言编程经常遇到的问题，使用</w:t>
      </w:r>
      <w:r>
        <w:rPr>
          <w:rFonts w:ascii="Times New Roman" w:hAnsi="Times New Roman"/>
          <w:iCs/>
          <w:szCs w:val="24"/>
        </w:rPr>
        <w:t>memwatch</w:t>
      </w:r>
      <w:r>
        <w:rPr>
          <w:rFonts w:ascii="Times New Roman" w:hAnsi="Times New Roman"/>
          <w:iCs/>
          <w:szCs w:val="24"/>
        </w:rPr>
        <w:t>是由</w:t>
      </w:r>
      <w:r>
        <w:rPr>
          <w:rFonts w:ascii="Times New Roman" w:hAnsi="Times New Roman"/>
          <w:iCs/>
          <w:szCs w:val="24"/>
        </w:rPr>
        <w:t>johan lindh</w:t>
      </w:r>
      <w:r>
        <w:rPr>
          <w:rFonts w:ascii="Times New Roman" w:hAnsi="Times New Roman"/>
          <w:iCs/>
          <w:szCs w:val="24"/>
        </w:rPr>
        <w:t>编写，是一个开发源代码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语言内存错误检测工具。能检测双重释放，错误释放，没有释放内存，溢出等等情况。</w:t>
      </w:r>
    </w:p>
    <w:p w:rsidR="00414034" w:rsidRDefault="001A7FAC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414034" w:rsidRDefault="001A7FAC">
      <w:pPr>
        <w:pStyle w:val="10"/>
        <w:numPr>
          <w:ilvl w:val="0"/>
          <w:numId w:val="2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14034" w:rsidRDefault="001A7FAC">
      <w:pPr>
        <w:pStyle w:val="10"/>
        <w:numPr>
          <w:ilvl w:val="0"/>
          <w:numId w:val="2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14034" w:rsidRDefault="001A7FAC">
      <w:pPr>
        <w:pStyle w:val="10"/>
        <w:numPr>
          <w:ilvl w:val="0"/>
          <w:numId w:val="2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14034" w:rsidRDefault="001A7FAC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414034" w:rsidRDefault="001A7FAC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memwatch.-2.7.1.tar.gz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，在解开的目录下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添加代码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memtest.c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#include &lt;stdlib.h&gt;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#include &lt;stdio.h&gt;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#include "memwatch.h"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int main(int argc,char **argv)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{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char *ptr1;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char *ptr2;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       ptr1 = malloc(512);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       ptr2 = malloc(512);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ptr1[512]= 'A';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       ptr2 = ptr1;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free(ptr2);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free(ptr1);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return 0;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}</w:t>
      </w:r>
    </w:p>
    <w:p w:rsidR="00414034" w:rsidRDefault="001A7FAC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  <w:r>
        <w:rPr>
          <w:rFonts w:ascii="Times New Roman" w:hAnsi="Times New Roman"/>
          <w:i w:val="0"/>
          <w:iCs w:val="0"/>
          <w:sz w:val="21"/>
          <w:szCs w:val="21"/>
        </w:rPr>
        <w:t>文件为：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lastRenderedPageBreak/>
        <w:t>memtest: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       $(CC) -DMEMWATCH -DMW_STDIO memtest.cmemwatch.c</w:t>
      </w:r>
    </w:p>
    <w:p w:rsidR="00414034" w:rsidRDefault="001A7FAC">
      <w:pPr>
        <w:ind w:left="210"/>
        <w:rPr>
          <w:rFonts w:ascii="Times New Roman" w:hAnsi="Times New Roman"/>
          <w:color w:val="00000A"/>
          <w:szCs w:val="21"/>
          <w:lang w:bidi="en-US"/>
        </w:rPr>
      </w:pPr>
      <w:r>
        <w:rPr>
          <w:rFonts w:ascii="Times New Roman" w:hAnsi="Times New Roman"/>
          <w:iCs/>
          <w:szCs w:val="24"/>
        </w:rPr>
        <w:t>5</w:t>
      </w:r>
      <w:r>
        <w:rPr>
          <w:rFonts w:ascii="Times New Roman" w:hAnsi="Times New Roman"/>
          <w:iCs/>
          <w:szCs w:val="24"/>
        </w:rPr>
        <w:t>、</w:t>
      </w:r>
      <w:r>
        <w:rPr>
          <w:rFonts w:ascii="Times New Roman" w:hAnsi="Times New Roman" w:hint="eastAsia"/>
          <w:iCs/>
          <w:szCs w:val="24"/>
        </w:rPr>
        <w:t>运行</w:t>
      </w:r>
      <w:r>
        <w:rPr>
          <w:rFonts w:ascii="Times New Roman" w:hAnsi="Times New Roman" w:hint="eastAsia"/>
          <w:iCs/>
          <w:szCs w:val="24"/>
        </w:rPr>
        <w:t>make</w:t>
      </w:r>
      <w:r>
        <w:rPr>
          <w:rFonts w:ascii="Times New Roman" w:hAnsi="Times New Roman" w:hint="eastAsia"/>
          <w:iCs/>
          <w:szCs w:val="24"/>
        </w:rPr>
        <w:t>并在主机上执行</w:t>
      </w:r>
      <w:r>
        <w:rPr>
          <w:rFonts w:ascii="Times New Roman" w:hAnsi="Times New Roman" w:hint="eastAsia"/>
          <w:iCs/>
          <w:szCs w:val="24"/>
        </w:rPr>
        <w:t>a.out</w:t>
      </w:r>
      <w:r>
        <w:rPr>
          <w:rFonts w:ascii="Times New Roman" w:hAnsi="Times New Roman" w:hint="eastAsia"/>
          <w:iCs/>
          <w:szCs w:val="24"/>
        </w:rPr>
        <w:t>，执行后</w:t>
      </w:r>
      <w:r>
        <w:rPr>
          <w:rFonts w:ascii="Times New Roman" w:hAnsi="Times New Roman"/>
          <w:iCs/>
          <w:szCs w:val="24"/>
        </w:rPr>
        <w:t>会生成一个记录文件</w:t>
      </w:r>
      <w:r>
        <w:rPr>
          <w:rFonts w:ascii="Times New Roman" w:hAnsi="Times New Roman"/>
          <w:color w:val="00000A"/>
          <w:szCs w:val="21"/>
          <w:lang w:bidi="en-US"/>
        </w:rPr>
        <w:t>memwatch.log</w:t>
      </w:r>
      <w:r>
        <w:rPr>
          <w:rFonts w:ascii="Times New Roman" w:hAnsi="Times New Roman"/>
          <w:color w:val="00000A"/>
          <w:szCs w:val="21"/>
          <w:lang w:bidi="en-US"/>
        </w:rPr>
        <w:t>，内容如下：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============= MEMWATCH 2.71 Copyright (C) 1992-1999 Johan Lindh =========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Started at Thu Jan  1 00:08:33 1970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Modes: __STDC__ 32-bit mwDWORD==(unsigned long)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mwROUNDALLOC==4 sizeof(mwData)==32 mwDataSize==32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overflow: &lt;3&gt; memtest.c(12), 512 bytes alloc'd at &lt;1&gt; memtest.c(8)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double-free: &lt;4&gt; memtest.c(13), 0x1a1b4 was freed from memtest.c(12)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Stopped at Thu Jan  1 00:08:33 1970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unfreed: &lt;2&gt; test.c(9), 512 bytes at 0x1a3e4  </w:t>
      </w:r>
      <w:r>
        <w:rPr>
          <w:rFonts w:ascii="Times New Roman" w:hAnsi="Times New Roman" w:cs="Times New Roman"/>
          <w:color w:val="00000A"/>
        </w:rPr>
        <w:tab/>
        <w:t>{FE FE FE FE FE FE FE FE FE FE FE FE FE FE FE FE ................}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Memory usage statistics (global):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N)umber of allocations made: 2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L)argest memory usage      : 1024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T)otal of all alloc() calls: 1024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U)nfreed bytes totals      : 512</w:t>
      </w:r>
    </w:p>
    <w:p w:rsidR="00414034" w:rsidRDefault="001A7FAC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//overflow: &lt;3&gt; memtest.c(12)</w:t>
      </w:r>
      <w:r>
        <w:rPr>
          <w:rFonts w:ascii="Times New Roman" w:hAnsi="Times New Roman"/>
          <w:iCs/>
          <w:szCs w:val="24"/>
        </w:rPr>
        <w:t>缓冲区溢出，当程序执行到第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</w:t>
      </w:r>
      <w:r>
        <w:rPr>
          <w:rFonts w:ascii="Times New Roman" w:hAnsi="Times New Roman"/>
          <w:iCs/>
          <w:szCs w:val="24"/>
        </w:rPr>
        <w:t>free(ptr2)</w:t>
      </w:r>
      <w:r>
        <w:rPr>
          <w:rFonts w:ascii="Times New Roman" w:hAnsi="Times New Roman"/>
          <w:iCs/>
          <w:szCs w:val="24"/>
        </w:rPr>
        <w:t>才检测到的；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512 bytes alloc'd at &lt;1&gt;memtest.c(</w:t>
      </w:r>
      <w:r>
        <w:rPr>
          <w:rFonts w:ascii="Times New Roman" w:hAnsi="Times New Roman" w:cs="Times New Roman" w:hint="eastAsia"/>
          <w:color w:val="00000A"/>
        </w:rPr>
        <w:t>8</w:t>
      </w:r>
      <w:r>
        <w:rPr>
          <w:rFonts w:ascii="Times New Roman" w:hAnsi="Times New Roman" w:cs="Times New Roman"/>
          <w:color w:val="00000A"/>
        </w:rPr>
        <w:t>)</w:t>
      </w:r>
    </w:p>
    <w:p w:rsidR="00414034" w:rsidRDefault="001A7FAC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表示出错缓冲区的大小为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8</w:t>
      </w:r>
      <w:r>
        <w:rPr>
          <w:rFonts w:ascii="Times New Roman" w:hAnsi="Times New Roman"/>
          <w:iCs/>
          <w:szCs w:val="24"/>
        </w:rPr>
        <w:t>行分配的。很容易发现代码的</w:t>
      </w:r>
      <w:r>
        <w:rPr>
          <w:rFonts w:ascii="Times New Roman" w:hAnsi="Times New Roman"/>
          <w:iCs/>
          <w:szCs w:val="24"/>
        </w:rPr>
        <w:t>ptr1[512]='A'</w:t>
      </w:r>
      <w:r>
        <w:rPr>
          <w:rFonts w:ascii="Times New Roman" w:hAnsi="Times New Roman"/>
          <w:iCs/>
          <w:szCs w:val="24"/>
        </w:rPr>
        <w:t>出现错误。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double-free: &lt;4&gt; memtest.c(13), 0x1a7f4 was freed from memtest.c(12)</w:t>
      </w:r>
    </w:p>
    <w:p w:rsidR="00414034" w:rsidRDefault="001A7FAC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lastRenderedPageBreak/>
        <w:t>//double-free: &lt;4&gt; memtest.c(1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)</w:t>
      </w:r>
      <w:r>
        <w:rPr>
          <w:rFonts w:ascii="Times New Roman" w:hAnsi="Times New Roman"/>
          <w:iCs/>
          <w:szCs w:val="24"/>
        </w:rPr>
        <w:t>是一个双重释放的错误，表示程序执行到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行的时候才检测到。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0x1a7f4 was freed from memtest.c(12)</w:t>
      </w:r>
    </w:p>
    <w:p w:rsidR="00414034" w:rsidRDefault="001A7FAC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表示首地址为</w:t>
      </w:r>
      <w:r>
        <w:rPr>
          <w:rFonts w:ascii="Times New Roman" w:hAnsi="Times New Roman"/>
          <w:iCs/>
          <w:szCs w:val="24"/>
        </w:rPr>
        <w:t xml:space="preserve"> 0x1a7f4</w:t>
      </w:r>
      <w:r>
        <w:rPr>
          <w:rFonts w:ascii="Times New Roman" w:hAnsi="Times New Roman"/>
          <w:iCs/>
          <w:szCs w:val="24"/>
        </w:rPr>
        <w:t>的内存在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行已经被释放。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Stopped at Wed Dec 31 19:00:38 1969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unfreed: &lt;2&gt; test.c(9), 512 bytes at 0x1a3e4        {FE FE FE FE FE FE FE FE</w:t>
      </w:r>
    </w:p>
    <w:p w:rsidR="00414034" w:rsidRDefault="001A7FAC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表示一块内存没有释放，表示这块内存是在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9</w:t>
      </w:r>
      <w:r>
        <w:rPr>
          <w:rFonts w:ascii="Times New Roman" w:hAnsi="Times New Roman"/>
          <w:iCs/>
          <w:szCs w:val="24"/>
        </w:rPr>
        <w:t>行分配，大小为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字节，首地址为</w:t>
      </w:r>
      <w:r>
        <w:rPr>
          <w:rFonts w:ascii="Times New Roman" w:hAnsi="Times New Roman"/>
          <w:iCs/>
          <w:szCs w:val="24"/>
        </w:rPr>
        <w:t>0x1a3e4</w:t>
      </w:r>
      <w:r>
        <w:rPr>
          <w:rFonts w:ascii="Times New Roman" w:hAnsi="Times New Roman"/>
          <w:iCs/>
          <w:szCs w:val="24"/>
        </w:rPr>
        <w:t>。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Memory usage statistics (global):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N)umber of allocations made: 2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L)argest memory usage      : 1024</w:t>
      </w:r>
    </w:p>
    <w:p w:rsidR="00414034" w:rsidRDefault="001A7FAC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程序结束时能够是使用的最大动态内存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T)otal of all alloc() calls: 1024 //</w:t>
      </w:r>
      <w:r>
        <w:rPr>
          <w:rFonts w:ascii="Times New Roman" w:hAnsi="Times New Roman" w:cs="Times New Roman"/>
          <w:color w:val="00000A"/>
        </w:rPr>
        <w:t>总共分配的动态内存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U)nfreed bytes totals      : 512</w:t>
      </w:r>
    </w:p>
    <w:p w:rsidR="00414034" w:rsidRDefault="001A7FAC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表示未释放的内存</w:t>
      </w:r>
    </w:p>
    <w:p w:rsidR="00414034" w:rsidRDefault="00414034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实验十内核调试</w:t>
      </w:r>
    </w:p>
    <w:p w:rsidR="00414034" w:rsidRDefault="001A7FAC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由于在驱动开发中经常看到内核崩溃的问题，最常见的就是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错误，本实验要求学员掌握这种调试方法。</w:t>
      </w:r>
    </w:p>
    <w:p w:rsidR="00414034" w:rsidRDefault="001A7FAC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414034" w:rsidRDefault="001A7FAC">
      <w:pPr>
        <w:pStyle w:val="10"/>
        <w:numPr>
          <w:ilvl w:val="0"/>
          <w:numId w:val="29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14034" w:rsidRDefault="001A7FAC">
      <w:pPr>
        <w:pStyle w:val="10"/>
        <w:numPr>
          <w:ilvl w:val="0"/>
          <w:numId w:val="29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14034" w:rsidRDefault="001A7FAC">
      <w:pPr>
        <w:pStyle w:val="10"/>
        <w:numPr>
          <w:ilvl w:val="0"/>
          <w:numId w:val="29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14034" w:rsidRDefault="001A7FAC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、通过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信息中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PC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寄存器的值可以知道出错指令的地址，通过栈回朔信息可以知道出错时的函数调用的关系，根据这两点可以很快定位错误。</w:t>
      </w:r>
    </w:p>
    <w:p w:rsidR="00414034" w:rsidRDefault="001A7FAC">
      <w:pPr>
        <w:ind w:firstLine="420"/>
      </w:pPr>
      <w:r>
        <w:t>2</w:t>
      </w:r>
      <w:r>
        <w:t>、</w:t>
      </w:r>
      <w:r>
        <w:rPr>
          <w:rFonts w:ascii="Times New Roman" w:hAnsi="Times New Roman"/>
          <w:iCs/>
          <w:szCs w:val="21"/>
        </w:rPr>
        <w:t>修改</w:t>
      </w:r>
      <w:r>
        <w:rPr>
          <w:rFonts w:ascii="Times New Roman" w:hAnsi="Times New Roman"/>
          <w:szCs w:val="21"/>
        </w:rPr>
        <w:t>drivers/net/ethernet/davicom/dm9000.c</w:t>
      </w:r>
      <w:r>
        <w:rPr>
          <w:rFonts w:ascii="Times New Roman" w:hAnsi="Times New Roman"/>
          <w:iCs/>
          <w:szCs w:val="21"/>
        </w:rPr>
        <w:t>，在</w:t>
      </w:r>
      <w:r>
        <w:rPr>
          <w:rFonts w:ascii="Times New Roman" w:hAnsi="Times New Roman" w:hint="eastAsia"/>
          <w:iCs/>
          <w:szCs w:val="21"/>
        </w:rPr>
        <w:t>dm9000</w:t>
      </w:r>
      <w:r>
        <w:rPr>
          <w:rFonts w:ascii="Times New Roman" w:hAnsi="Times New Roman"/>
          <w:iCs/>
          <w:szCs w:val="21"/>
        </w:rPr>
        <w:t>_probe</w:t>
      </w:r>
      <w:r>
        <w:rPr>
          <w:rFonts w:ascii="Times New Roman" w:hAnsi="Times New Roman"/>
          <w:iCs/>
          <w:szCs w:val="21"/>
        </w:rPr>
        <w:t>函数</w:t>
      </w:r>
      <w:r>
        <w:rPr>
          <w:rFonts w:ascii="Times New Roman" w:hAnsi="Times New Roman" w:hint="eastAsia"/>
          <w:iCs/>
          <w:szCs w:val="21"/>
        </w:rPr>
        <w:t>中</w:t>
      </w:r>
      <w:r>
        <w:rPr>
          <w:rFonts w:hint="eastAsia"/>
        </w:rPr>
        <w:t>u32 id_val;</w:t>
      </w:r>
      <w:r>
        <w:t>下增加下面语句：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int *pt</w:t>
      </w:r>
      <w:r>
        <w:rPr>
          <w:rFonts w:ascii="Times New Roman" w:hAnsi="Times New Roman" w:cs="Times New Roman" w:hint="eastAsia"/>
          <w:color w:val="00000A"/>
        </w:rPr>
        <w:t xml:space="preserve">r </w:t>
      </w:r>
      <w:r>
        <w:rPr>
          <w:rFonts w:ascii="Times New Roman" w:hAnsi="Times New Roman" w:cs="Times New Roman"/>
          <w:color w:val="00000A"/>
        </w:rPr>
        <w:t xml:space="preserve"> =NULL;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*pt</w:t>
      </w:r>
      <w:r>
        <w:rPr>
          <w:rFonts w:ascii="Times New Roman" w:hAnsi="Times New Roman" w:cs="Times New Roman" w:hint="eastAsia"/>
          <w:color w:val="00000A"/>
        </w:rPr>
        <w:t>r</w:t>
      </w:r>
      <w:r>
        <w:rPr>
          <w:rFonts w:ascii="Times New Roman" w:hAnsi="Times New Roman" w:cs="Times New Roman"/>
          <w:color w:val="00000A"/>
        </w:rPr>
        <w:t>=0x</w:t>
      </w:r>
      <w:r>
        <w:rPr>
          <w:rFonts w:ascii="Times New Roman" w:hAnsi="Times New Roman" w:cs="Times New Roman" w:hint="eastAsia"/>
          <w:color w:val="00000A"/>
        </w:rPr>
        <w:t>ff</w:t>
      </w:r>
      <w:r>
        <w:rPr>
          <w:rFonts w:ascii="Times New Roman" w:hAnsi="Times New Roman" w:cs="Times New Roman"/>
          <w:color w:val="00000A"/>
        </w:rPr>
        <w:t>;</w:t>
      </w:r>
    </w:p>
    <w:p w:rsidR="00414034" w:rsidRDefault="00414034">
      <w:pPr>
        <w:ind w:firstLine="420"/>
      </w:pP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、编译内核下载到开发板上，内核启动会出现如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类似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下信息：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Unable to handle kernel NULL pointer dereference at virtual address 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pgd = c0004000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[00000000] *pgd=00000000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Internal error: Oops: 805 [#1] PREEMPT SMP ARM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Modules linked in: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CPU: 1 PID: 1 Comm: swapper/0 Not tainted 3.14.0 #11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task: ee8a0000 ti: ee8a4000 task.ti: ee8a4000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PC is at dm9000_probe+0x1c/0x8f0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LR is at platform_drv_probe+0x18/0x48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pc : [&lt;c0277cc8&gt;]    lr : [&lt;c0247f7c&gt;]    psr: 60000153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sp : ee8a5e48  ip : 00000000  fp : 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r10: c052a4fc  r9 : 00000000  r8 : c0591e98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lastRenderedPageBreak/>
        <w:t>r7 : 00000000  r6 : ee97c810  r5 : ee97c800  r4 : 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r3 : 000000ff  r2 : 00000000  r1 : ee8a5de8  r0 : ee97c800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Flags: nZCv  IRQs on  FIQs off  Mode SVC_32  ISA ARM  Segment kernel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Control: 10c5387d  Table: 4000404a  DAC: 00000015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Process swapper/0 (pid: 1, stack limit = 0xee8a4240)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Stack: (0xee8a5e48 to 0xee8a6000)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5e40: </w:t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ee975cf0 00000000 ee1503a8 00000001 c0561afc ee150438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5e60: 00000000 ee97c810 c0591e98 ee97c810 00000000 c0591e98 c0561afc c052a4fc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5e80: 00000000 c0247f7c c0247f64 c05d931c c0591e98 c0246668 ee97c810 c0591e98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5ea0: ee97c844 00000000 c054332c c0246804 c0591e98 c0246778 00000000 c0244fbc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5ec0: ee805478 ee9771c0 c0591e98 eeb73a00 c0590028 c0245e28 c04c3128 c0591e98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5ee0: 00000000 c0591e98 00000000 c054e2ac c059f280 c0246e1c 00000000 ee8a4000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5f00: 00000000 c00087b4 ee903b00 c05c3d50 60000153 c0571c00 60000100 c0571c00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5f20: 00000000 00000000 c0571bfc 00000000 c0505bc8 ef7fc918 00000089 c0034c6c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5f40: c04ca680 c0505338 00000006 00000006 00000000 c054e2c8 c054e2cc 00000006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5f60: c054e2ac c059f280 00000089 c052a4fc 00000000 c052ac4c 00000006 00000006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5f80: c052a4fc c003e0dc 00000000 c03b46ec 00000000 00000000 00000000 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5fa0: 00000000 c03b46f4 00000000 c000e4b8 00000000 00000000 00000000 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5fc0: 0000000000000000 00000000 00000000 00000000 00000000 00000000 00000000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5fe0: 00000000 00000000 00000000 00000000 00000013 00000000 ffffffff ffffffff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[&lt;c0277cc8&gt;] (dm9000_probe) from [&lt;c0247f7c&gt;] (platform_drv_probe+0x18/0x48)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[&lt;c0247f7c&gt;] (platform_drv_probe) from [&lt;c0246668&gt;] (driver_probe_device+0x100/0x210)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[&lt;c0246668&gt;] (driver_probe_device) from [&lt;c0246804&gt;] (__driver_attach+0x8c/0x90)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[&lt;c0246804&gt;] (__driver_attach) from [&lt;c0244fbc&gt;] (bus_for_each_dev+0x58/0x88)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[&lt;c0244fbc&gt;] (bus_for_each_dev) from [&lt;c0245e28&gt;] (bus_add_driver+0xd8/0x1cc)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[&lt;c0245e28&gt;] (bus_add_driver) from [&lt;c0246e1c&gt;] (driver_register+0x78/0xf4)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[&lt;c0246e1c&gt;] (driver_register) from [&lt;c00087b4&gt;] (do_one_initcall+0x30/0x144)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lastRenderedPageBreak/>
        <w:t>[&lt;c00087b4&gt;] (do_one_initcall) from [&lt;c052ac4c&gt;] (kernel_init_freeable+0xfc/0x1c8)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[&lt;c052ac4c&gt;] (kernel_init_freeable) from [&lt;c03b46f4&gt;] (kernel_init+0x8/0xe4)</w:t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错误分析：</w:t>
      </w:r>
    </w:p>
    <w:p w:rsidR="00414034" w:rsidRDefault="001A7FAC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、第一行</w:t>
      </w:r>
    </w:p>
    <w:p w:rsidR="00414034" w:rsidRDefault="001A7FAC">
      <w:pPr>
        <w:ind w:firstLine="420"/>
      </w:pPr>
      <w:r>
        <w:rPr>
          <w:rFonts w:hint="eastAsia"/>
        </w:rPr>
        <w:tab/>
      </w:r>
      <w:r>
        <w:t>Unable to handle kernel NULL pointer dereference at virtual address 00000000</w:t>
      </w:r>
    </w:p>
    <w:p w:rsidR="00414034" w:rsidRDefault="001A7F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说明是空指针造成的错误</w:t>
      </w:r>
    </w:p>
    <w:p w:rsidR="00414034" w:rsidRDefault="001A7FAC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、寄存器信息主要是</w:t>
      </w:r>
      <w:r>
        <w:rPr>
          <w:rFonts w:hint="eastAsia"/>
        </w:rPr>
        <w:t>PC</w:t>
      </w:r>
      <w:r>
        <w:rPr>
          <w:rFonts w:hint="eastAsia"/>
        </w:rPr>
        <w:t>的值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PC is at dm9000_probe+0x1c/0x8f0</w:t>
      </w:r>
    </w:p>
    <w:p w:rsidR="00414034" w:rsidRDefault="001A7F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和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pc : [&lt;</w:t>
      </w:r>
      <w:r>
        <w:rPr>
          <w:rFonts w:ascii="Times New Roman" w:hAnsi="Times New Roman" w:cs="Times New Roman"/>
          <w:b/>
          <w:color w:val="FF0000"/>
        </w:rPr>
        <w:t>c0277cc8</w:t>
      </w:r>
      <w:r>
        <w:rPr>
          <w:rFonts w:ascii="Times New Roman" w:hAnsi="Times New Roman" w:cs="Times New Roman"/>
          <w:color w:val="00000A"/>
        </w:rPr>
        <w:t>&gt;]</w:t>
      </w:r>
    </w:p>
    <w:p w:rsidR="00414034" w:rsidRDefault="00414034">
      <w:pPr>
        <w:ind w:firstLine="420"/>
      </w:pPr>
    </w:p>
    <w:p w:rsidR="00414034" w:rsidRDefault="001A7F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错误定位：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>
        <w:rPr>
          <w:rFonts w:ascii="Times New Roman" w:hAnsi="Times New Roman" w:cs="Times New Roman" w:hint="eastAsia"/>
          <w:color w:val="00000A"/>
        </w:rPr>
        <w:t xml:space="preserve">$ </w:t>
      </w:r>
      <w:r>
        <w:rPr>
          <w:rFonts w:ascii="Times New Roman" w:hAnsi="Times New Roman" w:cs="Times New Roman"/>
          <w:color w:val="00000A"/>
        </w:rPr>
        <w:t>arm-none-linux-gnueabi-objdump -D vmlinux &gt; vmlinux.dis</w:t>
      </w:r>
    </w:p>
    <w:p w:rsidR="00414034" w:rsidRDefault="001A7F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>vmlinux.dis</w:t>
      </w:r>
      <w:r>
        <w:rPr>
          <w:rFonts w:hint="eastAsia"/>
        </w:rPr>
        <w:t>非常大打开需要一定时间</w:t>
      </w:r>
    </w:p>
    <w:p w:rsidR="00414034" w:rsidRDefault="001A7FAC">
      <w:pPr>
        <w:ind w:firstLine="420"/>
      </w:pPr>
      <w:r>
        <w:rPr>
          <w:noProof/>
        </w:rPr>
        <w:drawing>
          <wp:inline distT="0" distB="0" distL="0" distR="0">
            <wp:extent cx="5486400" cy="1189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对于大多数情况，从反汇编代码定位到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代码并不会如此容易，需要有较强的阅读汇编代码的能力。</w:t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</w:rPr>
        <w:t>另外一种方法是通过</w:t>
      </w:r>
      <w:r>
        <w:rPr>
          <w:rFonts w:ascii="Times New Roman" w:hAnsi="Times New Roman"/>
          <w:i w:val="0"/>
          <w:iCs w:val="0"/>
          <w:sz w:val="21"/>
          <w:szCs w:val="21"/>
        </w:rPr>
        <w:t>addr2line</w:t>
      </w:r>
      <w:r>
        <w:rPr>
          <w:rFonts w:ascii="Times New Roman" w:hAnsi="Times New Roman"/>
          <w:i w:val="0"/>
          <w:iCs w:val="0"/>
          <w:sz w:val="21"/>
          <w:szCs w:val="21"/>
        </w:rPr>
        <w:t>去定位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>
        <w:rPr>
          <w:rFonts w:ascii="Times New Roman" w:hAnsi="Times New Roman" w:cs="Times New Roman"/>
          <w:color w:val="00000A"/>
        </w:rPr>
        <w:t xml:space="preserve">arm-none-linux-gnueabi-addr2line </w:t>
      </w:r>
      <w:r>
        <w:rPr>
          <w:rFonts w:ascii="Times New Roman" w:hAnsi="Times New Roman" w:cs="Times New Roman"/>
          <w:b/>
          <w:color w:val="FF0000"/>
        </w:rPr>
        <w:t>0xc0277cc8</w:t>
      </w:r>
      <w:r>
        <w:rPr>
          <w:rFonts w:ascii="Times New Roman" w:hAnsi="Times New Roman" w:cs="Times New Roman"/>
          <w:color w:val="00000A"/>
        </w:rPr>
        <w:t xml:space="preserve">-e vmlinux </w:t>
      </w:r>
      <w:r>
        <w:rPr>
          <w:rFonts w:ascii="Times New Roman" w:hAnsi="Times New Roman" w:cs="Times New Roman" w:hint="eastAsia"/>
          <w:color w:val="00000A"/>
        </w:rPr>
        <w:t xml:space="preserve"> -</w:t>
      </w:r>
      <w:r>
        <w:rPr>
          <w:rFonts w:ascii="Times New Roman" w:hAnsi="Times New Roman" w:cs="Times New Roman"/>
          <w:color w:val="00000A"/>
        </w:rPr>
        <w:t>f</w:t>
      </w:r>
    </w:p>
    <w:p w:rsidR="00414034" w:rsidRDefault="001A7FAC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重要：该实验完成后不要忘记恢复被修改的代码</w:t>
      </w:r>
    </w:p>
    <w:p w:rsidR="00414034" w:rsidRDefault="00414034">
      <w:pPr>
        <w:pStyle w:val="10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414034">
      <w:pPr>
        <w:pStyle w:val="10"/>
        <w:tabs>
          <w:tab w:val="left" w:pos="840"/>
        </w:tabs>
        <w:spacing w:line="100" w:lineRule="atLeast"/>
        <w:ind w:left="78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14034" w:rsidRDefault="001A7FAC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lastRenderedPageBreak/>
        <w:t>实验十一文件系统的移植</w:t>
      </w:r>
    </w:p>
    <w:p w:rsidR="00414034" w:rsidRDefault="001A7FAC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【实验目的】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iCs/>
          <w:szCs w:val="21"/>
        </w:rPr>
        <w:tab/>
      </w: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 w:hint="eastAsia"/>
          <w:szCs w:val="21"/>
        </w:rPr>
        <w:t>文件系统目录结构，创建自己的文件系统，通过</w:t>
      </w:r>
      <w:r>
        <w:rPr>
          <w:rFonts w:ascii="Times New Roman" w:hAnsi="Times New Roman"/>
          <w:szCs w:val="21"/>
        </w:rPr>
        <w:t>NFS</w:t>
      </w:r>
      <w:r>
        <w:rPr>
          <w:rFonts w:ascii="Times New Roman" w:hAnsi="Times New Roman" w:hint="eastAsia"/>
          <w:szCs w:val="21"/>
        </w:rPr>
        <w:t>方式测试；用文件系统工具生成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 w:hint="eastAsia"/>
          <w:szCs w:val="21"/>
        </w:rPr>
        <w:t>文件系统映象文件。</w:t>
      </w:r>
    </w:p>
    <w:p w:rsidR="00414034" w:rsidRDefault="001A7FAC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【实验环境】</w:t>
      </w:r>
    </w:p>
    <w:p w:rsidR="00414034" w:rsidRDefault="001A7FAC">
      <w:pPr>
        <w:pStyle w:val="10"/>
        <w:numPr>
          <w:ilvl w:val="0"/>
          <w:numId w:val="3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发行版</w:t>
      </w:r>
    </w:p>
    <w:p w:rsidR="00414034" w:rsidRDefault="001A7FAC">
      <w:pPr>
        <w:pStyle w:val="10"/>
        <w:numPr>
          <w:ilvl w:val="0"/>
          <w:numId w:val="3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平台</w:t>
      </w:r>
    </w:p>
    <w:p w:rsidR="00414034" w:rsidRDefault="001A7FAC">
      <w:pPr>
        <w:pStyle w:val="10"/>
        <w:numPr>
          <w:ilvl w:val="0"/>
          <w:numId w:val="3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14034" w:rsidRDefault="001A7FAC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【实验步骤】</w:t>
      </w:r>
    </w:p>
    <w:p w:rsidR="00414034" w:rsidRDefault="001A7FAC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一、根文件系统制作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源码下载</w:t>
      </w:r>
    </w:p>
    <w:p w:rsidR="00414034" w:rsidRDefault="001A7FAC">
      <w:pPr>
        <w:ind w:left="420"/>
        <w:rPr>
          <w:rFonts w:ascii="Times New Roman" w:eastAsia="Arial Unicode MS" w:hAnsi="Times New Roman"/>
        </w:rPr>
      </w:pPr>
      <w:r>
        <w:rPr>
          <w:rFonts w:ascii="Times New Roman" w:hAnsi="Times New Roman" w:hint="eastAsia"/>
          <w:szCs w:val="21"/>
        </w:rPr>
        <w:t>我们选择的版本是</w:t>
      </w:r>
      <w:r>
        <w:rPr>
          <w:rFonts w:ascii="Times New Roman" w:eastAsia="Arial Unicode MS" w:hAnsi="Times New Roman"/>
        </w:rPr>
        <w:t>busybox-1.</w:t>
      </w:r>
      <w:r>
        <w:rPr>
          <w:rFonts w:ascii="Times New Roman" w:eastAsia="Arial Unicode MS" w:hAnsi="Times New Roman" w:hint="eastAsia"/>
        </w:rPr>
        <w:t>22</w:t>
      </w:r>
      <w:r>
        <w:rPr>
          <w:rFonts w:ascii="Times New Roman" w:eastAsia="Arial Unicode MS" w:hAnsi="Times New Roman"/>
        </w:rPr>
        <w:t>.</w:t>
      </w:r>
      <w:r>
        <w:rPr>
          <w:rFonts w:ascii="Times New Roman" w:eastAsia="Arial Unicode MS" w:hAnsi="Times New Roman" w:hint="eastAsia"/>
        </w:rPr>
        <w:t>1</w:t>
      </w:r>
      <w:r>
        <w:rPr>
          <w:rFonts w:ascii="Times New Roman" w:eastAsia="Arial Unicode MS" w:hAnsi="Times New Roman"/>
        </w:rPr>
        <w:t>.tar.bz2</w:t>
      </w:r>
      <w:r>
        <w:rPr>
          <w:rFonts w:ascii="Times New Roman" w:eastAsia="Arial Unicode MS" w:hAnsi="Times New Roman" w:hint="eastAsia"/>
        </w:rPr>
        <w:t>下载路径为：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hint="eastAsia"/>
        </w:rPr>
        <w:tab/>
      </w:r>
      <w:hyperlink r:id="rId23" w:history="1">
        <w:r w:rsidRPr="004D1FAC">
          <w:rPr>
            <w:rStyle w:val="a8"/>
            <w:rFonts w:ascii="Times New Roman" w:hAnsi="Times New Roman"/>
            <w:lang w:val="en-US"/>
          </w:rPr>
          <w:t>http://busybox.net/downloads/</w:t>
        </w:r>
      </w:hyperlink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解压源码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</w:rPr>
      </w:pPr>
      <w:r>
        <w:rPr>
          <w:rFonts w:ascii="Times New Roman" w:eastAsia="Times New Roman" w:hAnsi="Times New Roman" w:cs="Times New Roman"/>
          <w:color w:val="00000A"/>
        </w:rPr>
        <w:t>$ tar  xvf  busybox-1.</w:t>
      </w:r>
      <w:r>
        <w:rPr>
          <w:rFonts w:ascii="Times New Roman" w:eastAsia="Times New Roman" w:hAnsi="Times New Roman" w:cs="Times New Roman" w:hint="eastAsia"/>
          <w:color w:val="00000A"/>
        </w:rPr>
        <w:t>22</w:t>
      </w:r>
      <w:r>
        <w:rPr>
          <w:rFonts w:ascii="Times New Roman" w:eastAsia="Times New Roman" w:hAnsi="Times New Roman" w:cs="Times New Roman"/>
          <w:color w:val="00000A"/>
        </w:rPr>
        <w:t>.</w:t>
      </w:r>
      <w:r>
        <w:rPr>
          <w:rFonts w:ascii="Times New Roman" w:eastAsia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.tar.bz2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进入源码目录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cd  busybox-1.</w:t>
      </w:r>
      <w:r>
        <w:rPr>
          <w:rFonts w:ascii="Times New Roman" w:eastAsia="Times New Roman" w:hAnsi="Times New Roman" w:cs="Times New Roman" w:hint="eastAsia"/>
          <w:color w:val="00000A"/>
        </w:rPr>
        <w:t>22</w:t>
      </w:r>
      <w:r>
        <w:rPr>
          <w:rFonts w:ascii="Times New Roman" w:eastAsia="Times New Roman" w:hAnsi="Times New Roman" w:cs="Times New Roman"/>
          <w:color w:val="00000A"/>
        </w:rPr>
        <w:t>.</w:t>
      </w:r>
      <w:r>
        <w:rPr>
          <w:rFonts w:ascii="Times New Roman" w:eastAsia="Times New Roman" w:hAnsi="Times New Roman" w:cs="Times New Roman" w:hint="eastAsia"/>
          <w:color w:val="00000A"/>
        </w:rPr>
        <w:t>1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配置源码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Busybox Settings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Build Options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Build BusyBox as a static binary (no shared libs)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 ] Force NOMMU build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 ] Build with Large File Support (for accessing files &gt; 2 GB)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(arm-cortex_a8-linux-gnueabi-) Cross Compiler prefix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() Additional CFLAGS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编译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lastRenderedPageBreak/>
        <w:t>安装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make  install</w:t>
      </w:r>
    </w:p>
    <w:p w:rsidR="00E83021" w:rsidRDefault="00E83021" w:rsidP="00E83021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busybox</w:t>
      </w:r>
      <w:r>
        <w:rPr>
          <w:rFonts w:ascii="Times New Roman" w:hAnsi="Times New Roman" w:hint="eastAsia"/>
          <w:szCs w:val="21"/>
        </w:rPr>
        <w:t>默认安装路径为源码目录下的</w:t>
      </w:r>
      <w:r>
        <w:rPr>
          <w:rFonts w:ascii="Times New Roman" w:hAnsi="Times New Roman"/>
          <w:szCs w:val="21"/>
        </w:rPr>
        <w:t>_install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进入安装目录下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cd  _install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ls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bin  linuxrc  sbin  usr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创建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其他需要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目录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  <w:szCs w:val="21"/>
        </w:rPr>
      </w:pPr>
      <w:r>
        <w:rPr>
          <w:rFonts w:ascii="Times New Roman" w:eastAsia="Times New Roman" w:hAnsi="Times New Roman" w:cs="Times New Roman"/>
          <w:color w:val="00000A"/>
        </w:rPr>
        <w:t xml:space="preserve">$ mkdir  dev  etc  mnt  proc  var  tmp  sys  root 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添加库</w:t>
      </w:r>
    </w:p>
    <w:p w:rsidR="00414034" w:rsidRDefault="001A7FAC">
      <w:pPr>
        <w:numPr>
          <w:ilvl w:val="0"/>
          <w:numId w:val="22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将工具链中的库拷贝到</w:t>
      </w:r>
      <w:r>
        <w:rPr>
          <w:rFonts w:ascii="Times New Roman" w:hAnsi="Times New Roman"/>
          <w:szCs w:val="21"/>
        </w:rPr>
        <w:t>_install</w:t>
      </w:r>
      <w:r>
        <w:rPr>
          <w:rFonts w:ascii="Times New Roman" w:hAnsi="Times New Roman" w:hint="eastAsia"/>
          <w:szCs w:val="21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$cp /home/</w:t>
      </w:r>
      <w:r>
        <w:rPr>
          <w:rFonts w:ascii="Times New Roman" w:eastAsia="Times New Roman" w:hAnsi="Times New Roman" w:cs="Times New Roman" w:hint="eastAsia"/>
          <w:color w:val="00000A"/>
        </w:rPr>
        <w:t>linux</w:t>
      </w:r>
      <w:r>
        <w:rPr>
          <w:rFonts w:ascii="Times New Roman" w:eastAsia="Times New Roman" w:hAnsi="Times New Roman" w:cs="Times New Roman"/>
          <w:color w:val="00000A"/>
        </w:rPr>
        <w:t>/toolchain/gcc-4.6.4/arm-arm1176jzfssf-linux-gnueabi/lib/ . -a</w:t>
      </w:r>
    </w:p>
    <w:p w:rsidR="00414034" w:rsidRDefault="001A7FAC">
      <w:pPr>
        <w:numPr>
          <w:ilvl w:val="0"/>
          <w:numId w:val="22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删除静态库和共享库文件中的符号表</w:t>
      </w:r>
      <w:r w:rsidR="00A255FC">
        <w:rPr>
          <w:rFonts w:ascii="Times New Roman" w:hAnsi="Times New Roman" w:hint="eastAsia"/>
          <w:szCs w:val="21"/>
        </w:rPr>
        <w:t>，把</w:t>
      </w:r>
      <w:r w:rsidR="00A255FC">
        <w:rPr>
          <w:rFonts w:ascii="Times New Roman" w:hAnsi="Times New Roman" w:hint="eastAsia"/>
          <w:szCs w:val="21"/>
        </w:rPr>
        <w:t>lib</w:t>
      </w:r>
      <w:r w:rsidR="00A255FC">
        <w:rPr>
          <w:rFonts w:ascii="Times New Roman" w:hAnsi="Times New Roman" w:hint="eastAsia"/>
          <w:szCs w:val="21"/>
        </w:rPr>
        <w:t>权限改成</w:t>
      </w:r>
      <w:r w:rsidR="00A255FC">
        <w:rPr>
          <w:rFonts w:ascii="Times New Roman" w:hAnsi="Times New Roman" w:hint="eastAsia"/>
          <w:szCs w:val="21"/>
        </w:rPr>
        <w:t>7</w:t>
      </w:r>
      <w:r w:rsidR="00A255FC">
        <w:rPr>
          <w:rFonts w:ascii="Times New Roman" w:hAnsi="Times New Roman"/>
          <w:szCs w:val="21"/>
        </w:rPr>
        <w:t>77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r w:rsidR="00326EF6">
        <w:rPr>
          <w:rFonts w:ascii="Times New Roman" w:eastAsia="Times New Roman" w:hAnsi="Times New Roman" w:cs="Times New Roman"/>
          <w:color w:val="00000A"/>
        </w:rPr>
        <w:t xml:space="preserve">sudo  </w:t>
      </w:r>
      <w:r>
        <w:rPr>
          <w:rFonts w:ascii="Times New Roman" w:eastAsia="Times New Roman" w:hAnsi="Times New Roman" w:cs="Times New Roman"/>
          <w:color w:val="00000A"/>
        </w:rPr>
        <w:t>rm  lib/*.a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arm-none-linux-gnueabi-strip  lib/*</w:t>
      </w:r>
    </w:p>
    <w:p w:rsidR="00414034" w:rsidRDefault="001A7FAC">
      <w:pPr>
        <w:numPr>
          <w:ilvl w:val="0"/>
          <w:numId w:val="22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删除不需要的库，确保所有库大小不超过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M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>
        <w:rPr>
          <w:rFonts w:ascii="Times New Roman" w:eastAsia="Times New Roman" w:hAnsi="Times New Roman" w:cs="Times New Roman"/>
          <w:color w:val="00000A"/>
        </w:rPr>
        <w:t>$ du  -mh   lib/</w:t>
      </w:r>
    </w:p>
    <w:p w:rsidR="00414034" w:rsidRDefault="001A7FAC">
      <w:pPr>
        <w:pStyle w:val="10"/>
        <w:numPr>
          <w:ilvl w:val="0"/>
          <w:numId w:val="31"/>
        </w:numPr>
        <w:spacing w:line="240" w:lineRule="auto"/>
        <w:rPr>
          <w:rFonts w:ascii="Times New Roman" w:hAnsi="Times New Roman"/>
          <w:i w:val="0"/>
          <w:iCs w:val="0"/>
          <w:szCs w:val="21"/>
        </w:rPr>
      </w:pPr>
      <w:r>
        <w:rPr>
          <w:rFonts w:ascii="Times New Roman" w:hAnsi="Times New Roman" w:hint="eastAsia"/>
          <w:i w:val="0"/>
          <w:iCs w:val="0"/>
          <w:szCs w:val="21"/>
        </w:rPr>
        <w:t>添加系统启动文件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 w:rsidR="00963B4D">
        <w:rPr>
          <w:rFonts w:ascii="Times New Roman" w:hAnsi="Times New Roman" w:hint="eastAsia"/>
          <w:szCs w:val="21"/>
        </w:rPr>
        <w:t>自制的文件系统中的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 w:rsidRPr="006028C9">
        <w:rPr>
          <w:rFonts w:ascii="Times New Roman" w:hAnsi="Times New Roman"/>
          <w:sz w:val="32"/>
          <w:szCs w:val="32"/>
        </w:rPr>
        <w:t>inittab</w:t>
      </w:r>
      <w:r>
        <w:rPr>
          <w:rFonts w:ascii="Times New Roman" w:hAnsi="Times New Roman" w:hint="eastAsia"/>
          <w:szCs w:val="21"/>
        </w:rPr>
        <w:t>，文件内容如下：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#this is run first except when booting in single-user mode.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::sysinit:/etc/init.d/rcS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 /bin/sh invocations on selected ttys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 start an "askfirst" shell on the console (whatever that may be)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::askfirst:-/bin/sh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 stuff to do when restarting the init process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::restart:/sbin/init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 stuff to do before rebooting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::ctrlaltdel:/sbin/reboot</w:t>
      </w:r>
    </w:p>
    <w:p w:rsidR="00414034" w:rsidRDefault="00414034">
      <w:pPr>
        <w:ind w:left="420"/>
        <w:rPr>
          <w:rFonts w:ascii="Times New Roman" w:hAnsi="Times New Roman"/>
          <w:szCs w:val="21"/>
        </w:rPr>
      </w:pP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eastAsia="Arial Unicode MS" w:hAnsi="Times New Roman"/>
          <w:szCs w:val="21"/>
        </w:rPr>
        <w:t>fstab</w:t>
      </w:r>
      <w:r>
        <w:rPr>
          <w:rFonts w:ascii="Times New Roman" w:eastAsia="Arial Unicode MS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文件内容如下：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#device     mount-point  </w:t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type     </w:t>
      </w:r>
      <w:r>
        <w:rPr>
          <w:rFonts w:ascii="Times New Roman" w:eastAsia="Times New Roman" w:hAnsi="Times New Roman" w:cs="Times New Roman"/>
          <w:color w:val="00000A"/>
        </w:rPr>
        <w:tab/>
        <w:t>options         dump     fsck order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proc/proc       </w:t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proc 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defaults     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0     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tmpfs</w:t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/tmp       </w:t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tmpfs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>
        <w:rPr>
          <w:rFonts w:ascii="Times New Roman" w:eastAsia="Times New Roman" w:hAnsi="Times New Roman" w:cs="Times New Roman"/>
          <w:color w:val="00000A"/>
        </w:rPr>
        <w:tab/>
        <w:t>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sysfs</w:t>
      </w:r>
      <w:r>
        <w:rPr>
          <w:rFonts w:ascii="Times New Roman" w:eastAsia="Times New Roman" w:hAnsi="Times New Roman" w:cs="Times New Roman"/>
          <w:color w:val="00000A"/>
        </w:rPr>
        <w:tab/>
        <w:t xml:space="preserve">/sys        </w:t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sysfs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defaults    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>
        <w:rPr>
          <w:rFonts w:ascii="Times New Roman" w:eastAsia="Times New Roman" w:hAnsi="Times New Roman" w:cs="Times New Roman"/>
          <w:color w:val="00000A"/>
        </w:rPr>
        <w:tab/>
        <w:t>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tmpfs</w:t>
      </w:r>
      <w:r>
        <w:rPr>
          <w:rFonts w:ascii="Times New Roman" w:eastAsia="Times New Roman" w:hAnsi="Times New Roman" w:cs="Times New Roman"/>
          <w:color w:val="00000A"/>
        </w:rPr>
        <w:tab/>
        <w:t xml:space="preserve">/dev       </w:t>
      </w: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tmpfs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>
        <w:rPr>
          <w:rFonts w:ascii="Times New Roman" w:eastAsia="Times New Roman" w:hAnsi="Times New Roman" w:cs="Times New Roman"/>
          <w:color w:val="00000A"/>
        </w:rPr>
        <w:tab/>
        <w:t>0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这里我们挂载的文件系统有三个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。在内核中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默认都支持，而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是没有支持的，我们需要添加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的支持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修改内核配置：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File systems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Pseudo filesystems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Virtual memory file system support (former shm fs)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[*] Tmpfs POSIX Access Control Lists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重新编译内核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目录，并在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文件，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文件内容为：</w:t>
      </w:r>
    </w:p>
    <w:p w:rsidR="008D2182" w:rsidRDefault="008D2182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动态创建设备文件（遇到热插拔时）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#!/bin/sh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 This is the first script called by init process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/bin/mount  -a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echo  /sbin/mdev  &gt;  /proc/sys/kernel/hotplug</w:t>
      </w:r>
      <w:r w:rsidR="008D2182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/sbin/mdev  -s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添加可执行权限：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chmod   +x  init.d/rcS</w:t>
      </w:r>
    </w:p>
    <w:p w:rsidR="00414034" w:rsidRDefault="00414034">
      <w:pPr>
        <w:rPr>
          <w:rFonts w:ascii="Times New Roman" w:hAnsi="Times New Roman"/>
          <w:szCs w:val="21"/>
        </w:rPr>
      </w:pP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</w:t>
      </w:r>
      <w:r>
        <w:rPr>
          <w:rFonts w:ascii="Times New Roman" w:hAnsi="Times New Roman"/>
          <w:szCs w:val="21"/>
        </w:rPr>
        <w:t>profile</w:t>
      </w:r>
      <w:r>
        <w:rPr>
          <w:rFonts w:ascii="Times New Roman" w:hAnsi="Times New Roman" w:hint="eastAsia"/>
          <w:szCs w:val="21"/>
        </w:rPr>
        <w:t>文件，文件内容为：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#!/bin/sh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export HOSTNAME=farsight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export USER=root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export HOME=root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>export PS1="[$USER@$HOSTNAME \W]\# "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PATH=/bin:/sbin:/usr/bin:/usr/sbin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LD_LIBRARY_PATH=/lib:/usr/lib:$LD_LIBRARY_PATH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export PATH  LD_LIBRARY_PATH</w:t>
      </w:r>
    </w:p>
    <w:p w:rsidR="00414034" w:rsidRDefault="001A7FAC">
      <w:pPr>
        <w:ind w:left="42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重要：新制作的文件系统尺寸若超出</w:t>
      </w:r>
      <w:r>
        <w:rPr>
          <w:rFonts w:ascii="Times New Roman" w:hAnsi="Times New Roman"/>
          <w:b/>
          <w:szCs w:val="21"/>
        </w:rPr>
        <w:t>8M</w:t>
      </w:r>
      <w:r>
        <w:rPr>
          <w:rFonts w:ascii="Times New Roman" w:hAnsi="Times New Roman" w:hint="eastAsia"/>
          <w:b/>
          <w:szCs w:val="21"/>
        </w:rPr>
        <w:t>，删除不需要的库文件</w:t>
      </w:r>
    </w:p>
    <w:p w:rsidR="00414034" w:rsidRDefault="001A7FAC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ab/>
      </w:r>
    </w:p>
    <w:p w:rsidR="00414034" w:rsidRDefault="001A7FAC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二、</w:t>
      </w:r>
      <w:r>
        <w:rPr>
          <w:rFonts w:ascii="Times New Roman" w:hAnsi="Times New Roman"/>
          <w:b/>
          <w:i w:val="0"/>
          <w:iCs w:val="0"/>
          <w:sz w:val="21"/>
          <w:szCs w:val="21"/>
        </w:rPr>
        <w:t>NFS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测试</w:t>
      </w:r>
    </w:p>
    <w:p w:rsidR="00414034" w:rsidRDefault="001A7FAC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 w:hint="eastAsia"/>
          <w:szCs w:val="21"/>
        </w:rPr>
        <w:t>、删除原先的</w:t>
      </w:r>
      <w:r>
        <w:rPr>
          <w:rFonts w:ascii="Times New Roman" w:hAnsi="Times New Roman"/>
          <w:szCs w:val="21"/>
        </w:rPr>
        <w:t>/source/rootfs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sudo  rm  -rf  /source/rootfs   </w:t>
      </w:r>
    </w:p>
    <w:p w:rsidR="00414034" w:rsidRDefault="001A7FAC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 w:hint="eastAsia"/>
          <w:szCs w:val="21"/>
        </w:rPr>
        <w:t>、将我们新建的根文件系统拷贝到</w:t>
      </w:r>
      <w:r>
        <w:rPr>
          <w:rFonts w:ascii="Times New Roman" w:hAnsi="Times New Roman"/>
          <w:szCs w:val="21"/>
        </w:rPr>
        <w:t>/source/rootfs</w:t>
      </w:r>
      <w:r>
        <w:rPr>
          <w:rFonts w:ascii="Times New Roman" w:hAnsi="Times New Roman" w:hint="eastAsia"/>
          <w:szCs w:val="21"/>
        </w:rPr>
        <w:t>目录下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$sudo  mkdir  /source/rootf</w:t>
      </w:r>
      <w:r>
        <w:rPr>
          <w:rFonts w:ascii="Times New Roman" w:hAnsi="Times New Roman" w:cs="Times New Roman" w:hint="eastAsia"/>
          <w:color w:val="00000A"/>
        </w:rPr>
        <w:t>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 sudo  cp  _install/*   /source/rootfs   –a</w:t>
      </w:r>
    </w:p>
    <w:p w:rsidR="00414034" w:rsidRDefault="001A7FAC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3</w:t>
      </w:r>
      <w:r>
        <w:rPr>
          <w:rFonts w:ascii="Times New Roman" w:hAnsi="Times New Roman" w:hint="eastAsia"/>
          <w:szCs w:val="21"/>
        </w:rPr>
        <w:t>、设置</w:t>
      </w:r>
      <w:r>
        <w:rPr>
          <w:rFonts w:ascii="Times New Roman" w:hAnsi="Times New Roman"/>
          <w:szCs w:val="21"/>
        </w:rPr>
        <w:t>uboot</w:t>
      </w:r>
      <w:r>
        <w:rPr>
          <w:rFonts w:ascii="Times New Roman" w:hAnsi="Times New Roman" w:hint="eastAsia"/>
          <w:szCs w:val="21"/>
        </w:rPr>
        <w:t>环境变量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#setenv serverip 192.168.9.120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#setenv ipaddr 192.168.9.233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#setenv bootcmd tftp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000000 uImage\;tftp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eastAsia="Times New Roman" w:hAnsi="Times New Roman" w:cs="Times New Roman"/>
          <w:color w:val="00000A"/>
        </w:rPr>
        <w:t>000000 exynos4412-fs4412.dtb\;bootm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000000 –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eastAsia="Times New Roman" w:hAnsi="Times New Roman" w:cs="Times New Roman"/>
          <w:color w:val="00000A"/>
        </w:rPr>
        <w:t>000000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>
        <w:rPr>
          <w:rFonts w:ascii="Times New Roman" w:hAnsi="Times New Roman" w:cs="Times New Roman"/>
          <w:color w:val="00000A"/>
        </w:rPr>
        <w:t>setenv bootargs root=</w:t>
      </w:r>
      <w:r>
        <w:rPr>
          <w:rFonts w:ascii="Times New Roman" w:hAnsi="Times New Roman" w:cs="Times New Roman" w:hint="eastAsia"/>
          <w:color w:val="00000A"/>
        </w:rPr>
        <w:t>/dev/</w:t>
      </w:r>
      <w:r>
        <w:rPr>
          <w:rFonts w:ascii="Times New Roman" w:hAnsi="Times New Roman" w:cs="Times New Roman"/>
          <w:color w:val="00000A"/>
        </w:rPr>
        <w:t>nfs nfsroot=192.168.9.120:/source/rootfs rw console=ttySAC2,115200init=/linuxrc ip=192.168.9.233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 saveenv</w:t>
      </w:r>
    </w:p>
    <w:p w:rsidR="00414034" w:rsidRDefault="001A7FAC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重新启动开发板，查看是否能够正常挂载，功能是否正常</w:t>
      </w:r>
    </w:p>
    <w:p w:rsidR="00414034" w:rsidRDefault="001A7FAC">
      <w:pPr>
        <w:ind w:firstLine="420"/>
        <w:rPr>
          <w:rFonts w:ascii="Times New Roman" w:hAnsi="Times New Roman"/>
          <w:b/>
          <w:szCs w:val="21"/>
        </w:rPr>
      </w:pPr>
      <w:r>
        <w:rPr>
          <w:noProof/>
        </w:rPr>
        <w:drawing>
          <wp:inline distT="0" distB="0" distL="0" distR="0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4" w:rsidRDefault="00414034">
      <w:pPr>
        <w:ind w:firstLine="420"/>
        <w:rPr>
          <w:rFonts w:ascii="Times New Roman" w:hAnsi="Times New Roman"/>
          <w:b/>
          <w:szCs w:val="21"/>
        </w:rPr>
      </w:pPr>
    </w:p>
    <w:p w:rsidR="00414034" w:rsidRDefault="001A7FAC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三、制作</w:t>
      </w:r>
      <w:r>
        <w:rPr>
          <w:rFonts w:ascii="Times New Roman" w:hAnsi="Times New Roman"/>
          <w:b/>
          <w:szCs w:val="21"/>
        </w:rPr>
        <w:t>ramdisk</w:t>
      </w:r>
      <w:r>
        <w:rPr>
          <w:rFonts w:ascii="Times New Roman" w:hAnsi="Times New Roman"/>
          <w:b/>
          <w:szCs w:val="21"/>
        </w:rPr>
        <w:t>文件系统</w:t>
      </w:r>
    </w:p>
    <w:p w:rsidR="00414034" w:rsidRDefault="001A7FAC">
      <w:pPr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通过</w:t>
      </w:r>
      <w:r>
        <w:rPr>
          <w:rFonts w:ascii="Times New Roman" w:hAnsi="Times New Roman"/>
          <w:iCs/>
          <w:szCs w:val="24"/>
        </w:rPr>
        <w:t>NFS</w:t>
      </w:r>
      <w:r>
        <w:rPr>
          <w:rFonts w:ascii="Times New Roman" w:hAnsi="Times New Roman"/>
          <w:iCs/>
          <w:szCs w:val="24"/>
        </w:rPr>
        <w:t>测试以后，就可以制作</w:t>
      </w:r>
      <w:r>
        <w:rPr>
          <w:rFonts w:ascii="Times New Roman" w:hAnsi="Times New Roman"/>
          <w:iCs/>
          <w:szCs w:val="24"/>
        </w:rPr>
        <w:t>ramdisk</w:t>
      </w:r>
      <w:r>
        <w:rPr>
          <w:rFonts w:ascii="Times New Roman" w:hAnsi="Times New Roman"/>
          <w:iCs/>
          <w:szCs w:val="24"/>
        </w:rPr>
        <w:t>文件系统了，具体如下：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4"/>
        </w:rPr>
        <w:tab/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、制作一个大小为</w:t>
      </w:r>
      <w:r>
        <w:rPr>
          <w:rFonts w:ascii="Times New Roman" w:hAnsi="Times New Roman"/>
          <w:szCs w:val="21"/>
        </w:rPr>
        <w:t>8M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 w:hint="eastAsia"/>
          <w:szCs w:val="21"/>
        </w:rPr>
        <w:t>镜像文件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cd  ~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$ dd if=/dev/zero of=ramdisk</w:t>
      </w:r>
      <w:r>
        <w:rPr>
          <w:rFonts w:ascii="Times New Roman" w:eastAsia="宋体" w:hAnsi="Times New Roman" w:cs="Times New Roman" w:hint="eastAsia"/>
          <w:color w:val="00000A"/>
        </w:rPr>
        <w:t xml:space="preserve">   </w:t>
      </w:r>
      <w:r>
        <w:rPr>
          <w:rFonts w:ascii="Times New Roman" w:eastAsia="Times New Roman" w:hAnsi="Times New Roman" w:cs="Times New Roman"/>
          <w:color w:val="00000A"/>
        </w:rPr>
        <w:t>bs=1k count=8192 （</w:t>
      </w:r>
      <w:r>
        <w:rPr>
          <w:rFonts w:ascii="Times New Roman" w:hAnsi="Times New Roman" w:cs="Times New Roman" w:hint="eastAsia"/>
          <w:color w:val="00000A"/>
        </w:rPr>
        <w:t>ramdisk</w:t>
      </w:r>
      <w:r>
        <w:rPr>
          <w:rFonts w:ascii="Times New Roman" w:eastAsia="Times New Roman" w:hAnsi="Times New Roman" w:cs="Times New Roman"/>
          <w:color w:val="00000A"/>
        </w:rPr>
        <w:t>为8M）</w:t>
      </w:r>
    </w:p>
    <w:p w:rsidR="001F1153" w:rsidRPr="001F1153" w:rsidRDefault="001F1153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宋体" w:eastAsia="宋体" w:hAnsi="宋体" w:cs="宋体"/>
          <w:color w:val="00000A"/>
        </w:rPr>
      </w:pPr>
      <w:r>
        <w:rPr>
          <w:rFonts w:ascii="宋体" w:eastAsia="宋体" w:hAnsi="宋体" w:cs="宋体" w:hint="eastAsia"/>
          <w:color w:val="00000A"/>
        </w:rPr>
        <w:t>往ramdisk都放0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/>
          <w:szCs w:val="21"/>
        </w:rPr>
        <w:t>、格式化这个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ext2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$ mkfs.ext2 -F ramdisk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ab/>
        <w:t>3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/>
          <w:szCs w:val="21"/>
        </w:rPr>
        <w:t>下面创建</w:t>
      </w:r>
      <w:r>
        <w:rPr>
          <w:rFonts w:ascii="Times New Roman" w:hAnsi="Times New Roman"/>
          <w:szCs w:val="21"/>
        </w:rPr>
        <w:t>initrd</w:t>
      </w:r>
      <w:r>
        <w:rPr>
          <w:rFonts w:ascii="Times New Roman" w:hAnsi="Times New Roman"/>
          <w:szCs w:val="21"/>
        </w:rPr>
        <w:t>目录作为挂载点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$ </w:t>
      </w:r>
      <w:r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>
        <w:rPr>
          <w:rFonts w:ascii="Times New Roman" w:eastAsia="Times New Roman" w:hAnsi="Times New Roman" w:cs="Times New Roman"/>
          <w:color w:val="00000A"/>
        </w:rPr>
        <w:t>mkdir</w:t>
      </w:r>
      <w:r>
        <w:rPr>
          <w:rFonts w:ascii="Times New Roman" w:eastAsia="宋体" w:hAnsi="Times New Roman" w:cs="Times New Roman" w:hint="eastAsia"/>
          <w:color w:val="00000A"/>
        </w:rPr>
        <w:t xml:space="preserve">  </w:t>
      </w:r>
      <w:r>
        <w:rPr>
          <w:rFonts w:ascii="Times New Roman" w:eastAsia="Times New Roman" w:hAnsi="Times New Roman" w:cs="Times New Roman"/>
          <w:color w:val="00000A"/>
        </w:rPr>
        <w:t xml:space="preserve"> /mnt/initrd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4</w:t>
      </w:r>
      <w:r>
        <w:rPr>
          <w:rFonts w:ascii="Times New Roman" w:hAnsi="Times New Roman"/>
          <w:szCs w:val="21"/>
        </w:rPr>
        <w:t>、将这个磁盘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挂载到</w:t>
      </w:r>
      <w:r>
        <w:rPr>
          <w:rFonts w:ascii="Times New Roman" w:hAnsi="Times New Roman"/>
          <w:szCs w:val="21"/>
        </w:rPr>
        <w:t>/mnt/initrd</w:t>
      </w:r>
      <w:r>
        <w:rPr>
          <w:rFonts w:ascii="Times New Roman" w:hAnsi="Times New Roman"/>
          <w:szCs w:val="21"/>
        </w:rPr>
        <w:t>下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注意这里的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不能存放在</w:t>
      </w:r>
      <w:r>
        <w:rPr>
          <w:rFonts w:ascii="Times New Roman" w:hAnsi="Times New Roman"/>
          <w:szCs w:val="21"/>
        </w:rPr>
        <w:t>rootfs</w:t>
      </w:r>
      <w:r>
        <w:rPr>
          <w:rFonts w:ascii="Times New Roman" w:hAnsi="Times New Roman"/>
          <w:szCs w:val="21"/>
        </w:rPr>
        <w:t>目录中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$ </w:t>
      </w:r>
      <w:r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>
        <w:rPr>
          <w:rFonts w:ascii="Times New Roman" w:eastAsia="Times New Roman" w:hAnsi="Times New Roman" w:cs="Times New Roman"/>
          <w:color w:val="00000A"/>
        </w:rPr>
        <w:t>mount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-t ext2 ramdisk</w:t>
      </w:r>
      <w:r>
        <w:rPr>
          <w:rFonts w:ascii="Times New Roman" w:eastAsia="宋体" w:hAnsi="Times New Roman" w:cs="Times New Roman" w:hint="eastAsia"/>
          <w:color w:val="00000A"/>
        </w:rPr>
        <w:t xml:space="preserve">   </w:t>
      </w:r>
      <w:r>
        <w:rPr>
          <w:rFonts w:ascii="Times New Roman" w:eastAsia="Times New Roman" w:hAnsi="Times New Roman" w:cs="Times New Roman"/>
          <w:color w:val="00000A"/>
        </w:rPr>
        <w:t>/mnt/initrd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5</w:t>
      </w:r>
      <w:r>
        <w:rPr>
          <w:rFonts w:ascii="Times New Roman" w:hAnsi="Times New Roman"/>
          <w:szCs w:val="21"/>
        </w:rPr>
        <w:t>、将我们的文件系统</w:t>
      </w:r>
      <w:r>
        <w:rPr>
          <w:rFonts w:ascii="Times New Roman" w:hAnsi="Times New Roman" w:hint="eastAsia"/>
          <w:szCs w:val="21"/>
        </w:rPr>
        <w:t>复制到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中</w:t>
      </w:r>
    </w:p>
    <w:p w:rsidR="00414034" w:rsidRDefault="001A7FAC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将测试好的文件系统里的内容全部拷贝到</w:t>
      </w:r>
      <w:r>
        <w:rPr>
          <w:rFonts w:ascii="Times New Roman" w:hAnsi="Times New Roman"/>
          <w:szCs w:val="21"/>
        </w:rPr>
        <w:t xml:space="preserve"> /mnt/initrd</w:t>
      </w:r>
      <w:r>
        <w:rPr>
          <w:rFonts w:ascii="Times New Roman" w:hAnsi="Times New Roman"/>
          <w:szCs w:val="21"/>
        </w:rPr>
        <w:t>目录下面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$ </w:t>
      </w:r>
      <w:r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>
        <w:rPr>
          <w:rFonts w:ascii="Times New Roman" w:eastAsia="Times New Roman" w:hAnsi="Times New Roman" w:cs="Times New Roman"/>
          <w:color w:val="00000A"/>
        </w:rPr>
        <w:t>cp</w:t>
      </w:r>
      <w:r>
        <w:rPr>
          <w:rFonts w:ascii="Times New Roman" w:eastAsia="宋体" w:hAnsi="Times New Roman" w:cs="Times New Roman" w:hint="eastAsia"/>
          <w:color w:val="00000A"/>
        </w:rPr>
        <w:t xml:space="preserve">   </w:t>
      </w:r>
      <w:r>
        <w:rPr>
          <w:rFonts w:ascii="Times New Roman" w:eastAsia="Times New Roman" w:hAnsi="Times New Roman" w:cs="Times New Roman"/>
          <w:color w:val="00000A"/>
        </w:rPr>
        <w:t>/source/rootfs/*  /mnt/initrd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–a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、卸载</w:t>
      </w:r>
      <w:r>
        <w:rPr>
          <w:rFonts w:ascii="Times New Roman" w:hAnsi="Times New Roman"/>
          <w:szCs w:val="21"/>
        </w:rPr>
        <w:t>initrd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r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>
        <w:rPr>
          <w:rFonts w:ascii="Times New Roman" w:eastAsia="Times New Roman" w:hAnsi="Times New Roman" w:cs="Times New Roman"/>
          <w:color w:val="00000A"/>
        </w:rPr>
        <w:t>umount</w:t>
      </w:r>
      <w:r>
        <w:rPr>
          <w:rFonts w:ascii="Times New Roman" w:eastAsia="宋体" w:hAnsi="Times New Roman" w:cs="Times New Roman" w:hint="eastAsia"/>
          <w:color w:val="00000A"/>
        </w:rPr>
        <w:t xml:space="preserve">   </w:t>
      </w:r>
      <w:r>
        <w:rPr>
          <w:rFonts w:ascii="Times New Roman" w:eastAsia="Times New Roman" w:hAnsi="Times New Roman" w:cs="Times New Roman"/>
          <w:color w:val="00000A"/>
        </w:rPr>
        <w:t>/mnt/initrd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>、压缩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 w:hint="eastAsia"/>
          <w:szCs w:val="21"/>
        </w:rPr>
        <w:t>.gz</w:t>
      </w:r>
      <w:r>
        <w:rPr>
          <w:rFonts w:ascii="Times New Roman" w:hAnsi="Times New Roman" w:hint="eastAsia"/>
          <w:szCs w:val="21"/>
        </w:rPr>
        <w:t>并拷贝到</w:t>
      </w:r>
      <w:r>
        <w:rPr>
          <w:rFonts w:ascii="Times New Roman" w:hAnsi="Times New Roman" w:hint="eastAsia"/>
          <w:szCs w:val="21"/>
        </w:rPr>
        <w:t>/tftpboot</w:t>
      </w:r>
      <w:r>
        <w:rPr>
          <w:rFonts w:ascii="Times New Roman" w:hAnsi="Times New Roman" w:hint="eastAsia"/>
          <w:szCs w:val="21"/>
        </w:rPr>
        <w:t>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gzip 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--best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-c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 w:hint="eastAsia"/>
          <w:color w:val="00000A"/>
        </w:rPr>
        <w:t>ramdisk</w:t>
      </w:r>
      <w:r>
        <w:rPr>
          <w:rFonts w:ascii="Times New Roman" w:eastAsia="Times New Roman" w:hAnsi="Times New Roman" w:cs="Times New Roman"/>
          <w:color w:val="00000A"/>
        </w:rPr>
        <w:t>&gt;</w:t>
      </w:r>
      <w:r>
        <w:rPr>
          <w:rFonts w:ascii="Times New Roman" w:eastAsia="Times New Roman" w:hAnsi="Times New Roman" w:cs="Times New Roman" w:hint="eastAsia"/>
          <w:color w:val="00000A"/>
        </w:rPr>
        <w:t>ramdisk.gz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、格式化为</w:t>
      </w:r>
      <w:r>
        <w:rPr>
          <w:rFonts w:ascii="Times New Roman" w:hAnsi="Times New Roman" w:hint="eastAsia"/>
          <w:szCs w:val="21"/>
        </w:rPr>
        <w:t>uboot</w:t>
      </w:r>
      <w:r>
        <w:rPr>
          <w:rFonts w:ascii="Times New Roman" w:hAnsi="Times New Roman" w:hint="eastAsia"/>
          <w:szCs w:val="21"/>
        </w:rPr>
        <w:t>识别的格式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>
        <w:rPr>
          <w:rFonts w:ascii="Times New Roman" w:eastAsia="Times New Roman" w:hAnsi="Times New Roman" w:cs="Times New Roman"/>
          <w:color w:val="00000A"/>
        </w:rPr>
        <w:t xml:space="preserve">mkimage -n "ramdisk" -A arm </w:t>
      </w:r>
      <w:r>
        <w:rPr>
          <w:rFonts w:ascii="Times New Roman" w:eastAsia="宋体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-O linux -T ramdisk -C gzip -d ramdisk.gz ramdisk.img</w:t>
      </w:r>
    </w:p>
    <w:p w:rsidR="001A57D7" w:rsidRPr="001A57D7" w:rsidRDefault="001A57D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ab/>
      </w:r>
      <w:r>
        <w:rPr>
          <w:rFonts w:ascii="Times New Roman" w:hAnsi="Times New Roman" w:cs="Times New Roman"/>
          <w:color w:val="00000A"/>
        </w:rPr>
        <w:tab/>
        <w:t xml:space="preserve">n:name  -O:os  -T:type   A:archtec 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$ cp  ramdisk</w:t>
      </w:r>
      <w:r>
        <w:rPr>
          <w:rFonts w:ascii="Times New Roman" w:hAnsi="Times New Roman" w:cs="Times New Roman" w:hint="eastAsia"/>
          <w:color w:val="00000A"/>
        </w:rPr>
        <w:t>.img</w:t>
      </w:r>
      <w:r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>
        <w:rPr>
          <w:rFonts w:ascii="Times New Roman" w:eastAsia="宋体" w:hAnsi="Times New Roman" w:cs="Times New Roman" w:hint="eastAsia"/>
          <w:color w:val="00000A"/>
        </w:rPr>
        <w:t xml:space="preserve">  </w:t>
      </w:r>
      <w:r>
        <w:rPr>
          <w:rFonts w:ascii="Times New Roman" w:eastAsia="Times New Roman" w:hAnsi="Times New Roman" w:cs="Times New Roman" w:hint="eastAsia"/>
          <w:color w:val="00000A"/>
        </w:rPr>
        <w:t>/tftpboot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/>
          <w:szCs w:val="21"/>
        </w:rPr>
        <w:t>、配置内核支持</w:t>
      </w:r>
      <w:r>
        <w:rPr>
          <w:rFonts w:ascii="Times New Roman" w:hAnsi="Times New Roman"/>
          <w:szCs w:val="21"/>
        </w:rPr>
        <w:t>RAMDISK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制作完</w:t>
      </w:r>
      <w:r>
        <w:rPr>
          <w:rFonts w:ascii="Times New Roman" w:hAnsi="Times New Roman"/>
          <w:szCs w:val="21"/>
        </w:rPr>
        <w:t xml:space="preserve"> ramdisk.img</w:t>
      </w:r>
      <w:r>
        <w:rPr>
          <w:rFonts w:ascii="Times New Roman" w:hAnsi="Times New Roman"/>
          <w:szCs w:val="21"/>
        </w:rPr>
        <w:t>后，需要配置内核支持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作为启动文件系统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make menuconfig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File systems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&lt;*&gt; Second extended fs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Device Drivers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SCSI device support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&lt;*&gt; SCSI disk support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>Block devices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&lt;*&gt;RAM </w:t>
      </w:r>
      <w:r>
        <w:rPr>
          <w:rFonts w:ascii="Times New Roman" w:eastAsia="Times New Roman" w:hAnsi="Times New Roman" w:cs="Times New Roman" w:hint="eastAsia"/>
          <w:color w:val="00000A"/>
        </w:rPr>
        <w:t xml:space="preserve"> block  device </w:t>
      </w:r>
      <w:r>
        <w:rPr>
          <w:rFonts w:ascii="Times New Roman" w:eastAsia="Times New Roman" w:hAnsi="Times New Roman" w:cs="Times New Roman"/>
          <w:color w:val="00000A"/>
        </w:rPr>
        <w:t xml:space="preserve"> support  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(16)Default number of RAM disks 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(8192) Default RAM disk size (kbytes)   (修改为8M) 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General setup  ---&gt;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[*] Initial RAM filesystem and RAM disk (initramfs/initrd) support</w:t>
      </w:r>
    </w:p>
    <w:p w:rsidR="00414034" w:rsidRDefault="0041403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ab/>
      </w:r>
      <w:r>
        <w:rPr>
          <w:rFonts w:ascii="Times New Roman" w:hAnsi="Times New Roman"/>
          <w:szCs w:val="21"/>
        </w:rPr>
        <w:t>重新编译内核</w:t>
      </w:r>
      <w:r>
        <w:rPr>
          <w:rFonts w:ascii="Times New Roman" w:hAnsi="Times New Roman" w:hint="eastAsia"/>
          <w:szCs w:val="21"/>
        </w:rPr>
        <w:t>，复制到</w:t>
      </w:r>
      <w:r>
        <w:rPr>
          <w:rFonts w:ascii="Times New Roman" w:hAnsi="Times New Roman" w:hint="eastAsia"/>
          <w:szCs w:val="21"/>
        </w:rPr>
        <w:t>/tftpboot</w:t>
      </w:r>
    </w:p>
    <w:p w:rsidR="00414034" w:rsidRDefault="001A7FA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U-BOOT</w:t>
      </w:r>
      <w:r>
        <w:rPr>
          <w:rFonts w:ascii="Times New Roman" w:hAnsi="Times New Roman"/>
          <w:szCs w:val="21"/>
        </w:rPr>
        <w:t>命令行重新设置启动参数：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#setenv bootcmd tftp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000000 uImage\;tftp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hAnsi="Times New Roman" w:cs="Times New Roman"/>
          <w:color w:val="00000A"/>
        </w:rPr>
        <w:t>000000 exynos4412-fs4412.dtb\;tftp 4</w:t>
      </w:r>
      <w:r>
        <w:rPr>
          <w:rFonts w:ascii="Times New Roman" w:hAnsi="Times New Roman" w:cs="Times New Roman" w:hint="eastAsia"/>
          <w:color w:val="00000A"/>
        </w:rPr>
        <w:t>3</w:t>
      </w:r>
      <w:r>
        <w:rPr>
          <w:rFonts w:ascii="Times New Roman" w:hAnsi="Times New Roman" w:cs="Times New Roman"/>
          <w:color w:val="00000A"/>
        </w:rPr>
        <w:t>000000 ramdisk.img\;bootm 4</w:t>
      </w:r>
      <w:r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hAnsi="Times New Roman" w:cs="Times New Roman"/>
          <w:color w:val="00000A"/>
        </w:rPr>
        <w:t>000000 4</w:t>
      </w:r>
      <w:r>
        <w:rPr>
          <w:rFonts w:ascii="Times New Roman" w:hAnsi="Times New Roman" w:cs="Times New Roman" w:hint="eastAsia"/>
          <w:color w:val="00000A"/>
        </w:rPr>
        <w:t>3</w:t>
      </w:r>
      <w:r>
        <w:rPr>
          <w:rFonts w:ascii="Times New Roman" w:hAnsi="Times New Roman" w:cs="Times New Roman"/>
          <w:color w:val="00000A"/>
        </w:rPr>
        <w:t>000000 4</w:t>
      </w:r>
      <w:r>
        <w:rPr>
          <w:rFonts w:ascii="Times New Roman" w:hAnsi="Times New Roman" w:cs="Times New Roman" w:hint="eastAsia"/>
          <w:color w:val="00000A"/>
        </w:rPr>
        <w:t>2</w:t>
      </w:r>
      <w:r>
        <w:rPr>
          <w:rFonts w:ascii="Times New Roman" w:hAnsi="Times New Roman" w:cs="Times New Roman"/>
          <w:color w:val="00000A"/>
        </w:rPr>
        <w:t>000000</w:t>
      </w:r>
    </w:p>
    <w:p w:rsidR="00B424CA" w:rsidRDefault="00E66ACC" w:rsidP="00E66ACC">
      <w:pPr>
        <w:shd w:val="clear" w:color="auto" w:fill="DBE5F1" w:themeFill="accent1" w:themeFillTint="33"/>
        <w:tabs>
          <w:tab w:val="left" w:pos="420"/>
        </w:tabs>
        <w:spacing w:after="200"/>
        <w:ind w:left="780" w:firstLineChars="50" w:firstLine="105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b</w:t>
      </w:r>
      <w:r w:rsidR="00B424CA">
        <w:rPr>
          <w:rFonts w:ascii="Times New Roman" w:hAnsi="Times New Roman" w:cs="Times New Roman"/>
          <w:color w:val="00000A"/>
        </w:rPr>
        <w:t>ootargs</w:t>
      </w:r>
      <w:r w:rsidR="00B424CA">
        <w:rPr>
          <w:rFonts w:ascii="Times New Roman" w:hAnsi="Times New Roman" w:cs="Times New Roman" w:hint="eastAsia"/>
          <w:color w:val="00000A"/>
        </w:rPr>
        <w:t>要</w:t>
      </w:r>
      <w:r w:rsidR="00B424CA">
        <w:rPr>
          <w:rFonts w:ascii="Times New Roman" w:hAnsi="Times New Roman" w:cs="Times New Roman" w:hint="eastAsia"/>
          <w:color w:val="00000A"/>
        </w:rPr>
        <w:t>nfs</w:t>
      </w:r>
      <w:r w:rsidR="00B424CA">
        <w:rPr>
          <w:rFonts w:ascii="Times New Roman" w:hAnsi="Times New Roman" w:cs="Times New Roman" w:hint="eastAsia"/>
          <w:color w:val="00000A"/>
        </w:rPr>
        <w:t>改为</w:t>
      </w:r>
      <w:r w:rsidR="00B424CA">
        <w:rPr>
          <w:rFonts w:ascii="Times New Roman" w:hAnsi="Times New Roman" w:cs="Times New Roman" w:hint="eastAsia"/>
          <w:color w:val="00000A"/>
        </w:rPr>
        <w:t>ram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# sav</w:t>
      </w:r>
      <w:r>
        <w:rPr>
          <w:rFonts w:ascii="Times New Roman" w:hAnsi="Times New Roman" w:cs="Times New Roman" w:hint="eastAsia"/>
          <w:color w:val="00000A"/>
        </w:rPr>
        <w:t>e</w:t>
      </w:r>
      <w:r>
        <w:rPr>
          <w:rFonts w:ascii="Times New Roman" w:hAnsi="Times New Roman" w:cs="Times New Roman"/>
          <w:color w:val="00000A"/>
        </w:rPr>
        <w:t>env</w:t>
      </w:r>
    </w:p>
    <w:p w:rsidR="00414034" w:rsidRDefault="001A7FAC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重新启动开发板查看能否正常启动</w:t>
      </w:r>
    </w:p>
    <w:p w:rsidR="00414034" w:rsidRDefault="00414034">
      <w:pPr>
        <w:ind w:left="420"/>
        <w:rPr>
          <w:rFonts w:ascii="Times New Roman" w:hAnsi="Times New Roman"/>
          <w:szCs w:val="21"/>
        </w:rPr>
      </w:pPr>
    </w:p>
    <w:p w:rsidR="00414034" w:rsidRDefault="001A7FAC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四、</w:t>
      </w:r>
      <w:r>
        <w:rPr>
          <w:rFonts w:ascii="Times New Roman" w:hAnsi="Times New Roman"/>
          <w:b/>
          <w:szCs w:val="21"/>
        </w:rPr>
        <w:t>ext</w:t>
      </w:r>
      <w:r>
        <w:rPr>
          <w:rFonts w:ascii="Times New Roman" w:hAnsi="Times New Roman" w:hint="eastAsia"/>
          <w:b/>
          <w:szCs w:val="21"/>
        </w:rPr>
        <w:t>4</w:t>
      </w:r>
      <w:r>
        <w:rPr>
          <w:rFonts w:ascii="Times New Roman" w:hAnsi="Times New Roman" w:hint="eastAsia"/>
          <w:b/>
          <w:szCs w:val="21"/>
        </w:rPr>
        <w:t>文件系统制作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1</w:t>
      </w:r>
      <w:r>
        <w:rPr>
          <w:rFonts w:ascii="Times New Roman" w:hAnsi="Times New Roman" w:hint="eastAsia"/>
          <w:iCs/>
          <w:szCs w:val="24"/>
        </w:rPr>
        <w:t>、格式化工具制作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</w:t>
      </w:r>
      <w:r>
        <w:rPr>
          <w:rFonts w:ascii="Times New Roman" w:hAnsi="Times New Roman"/>
          <w:iCs/>
          <w:szCs w:val="24"/>
        </w:rPr>
        <w:t>e2fsprogs-1.42.5.tar.xz</w:t>
      </w:r>
      <w:r>
        <w:rPr>
          <w:rFonts w:ascii="Times New Roman" w:hAnsi="Times New Roman"/>
          <w:iCs/>
          <w:szCs w:val="24"/>
        </w:rPr>
        <w:t>到</w:t>
      </w:r>
      <w:r>
        <w:rPr>
          <w:rFonts w:ascii="Times New Roman" w:hAnsi="Times New Roman"/>
          <w:iCs/>
          <w:szCs w:val="24"/>
        </w:rPr>
        <w:t>Linux</w:t>
      </w:r>
      <w:r>
        <w:rPr>
          <w:rFonts w:ascii="Times New Roman" w:hAnsi="Times New Roman"/>
          <w:iCs/>
          <w:szCs w:val="24"/>
        </w:rPr>
        <w:t>下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解压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$ tar  xvf</w:t>
      </w:r>
      <w:r>
        <w:rPr>
          <w:rFonts w:ascii="Times New Roman" w:hAnsi="Times New Roman"/>
          <w:iCs/>
          <w:szCs w:val="24"/>
        </w:rPr>
        <w:t>e2fsprogs-1.42.5.tar.xz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进入工程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$ cd</w:t>
      </w:r>
      <w:r>
        <w:rPr>
          <w:rFonts w:ascii="Times New Roman" w:hAnsi="Times New Roman"/>
          <w:iCs/>
          <w:szCs w:val="24"/>
        </w:rPr>
        <w:t>e2fsprogs-1.42.</w:t>
      </w:r>
      <w:r>
        <w:rPr>
          <w:rFonts w:ascii="Times New Roman" w:hAnsi="Times New Roman" w:hint="eastAsia"/>
          <w:iCs/>
          <w:szCs w:val="24"/>
        </w:rPr>
        <w:t>5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创建脚本</w:t>
      </w:r>
      <w:r>
        <w:rPr>
          <w:rFonts w:ascii="Times New Roman" w:hAnsi="Times New Roman" w:hint="eastAsia"/>
          <w:iCs/>
          <w:szCs w:val="24"/>
        </w:rPr>
        <w:t>build.sh</w:t>
      </w:r>
      <w:r>
        <w:rPr>
          <w:rFonts w:ascii="Times New Roman" w:hAnsi="Times New Roman" w:hint="eastAsia"/>
          <w:iCs/>
          <w:szCs w:val="24"/>
        </w:rPr>
        <w:t>并添加如下内容：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t xml:space="preserve">$ </w:t>
      </w:r>
      <w:r>
        <w:rPr>
          <w:rFonts w:ascii="Times New Roman" w:hAnsi="Times New Roman" w:cs="Times New Roman" w:hint="eastAsia"/>
          <w:color w:val="00000A"/>
        </w:rPr>
        <w:t>vim build.sh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#!/bin/sh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CC=arm-</w:t>
      </w:r>
      <w:r>
        <w:rPr>
          <w:rFonts w:ascii="Times New Roman" w:hAnsi="Times New Roman" w:cs="Times New Roman" w:hint="eastAsia"/>
          <w:color w:val="00000A"/>
        </w:rPr>
        <w:t>none</w:t>
      </w:r>
      <w:r>
        <w:rPr>
          <w:rFonts w:ascii="Times New Roman" w:hAnsi="Times New Roman" w:cs="Times New Roman"/>
          <w:color w:val="00000A"/>
        </w:rPr>
        <w:t>-linux-gnueabi-gcc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 xml:space="preserve">./configure --enable-elf-shlibs --host=arm-none-linux-gnueabi </w:t>
      </w:r>
      <w:r>
        <w:rPr>
          <w:rFonts w:ascii="Times New Roman" w:hAnsi="Times New Roman" w:cs="Times New Roman" w:hint="eastAsia"/>
          <w:color w:val="00000A"/>
        </w:rPr>
        <w:t xml:space="preserve"> \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/>
          <w:color w:val="00000A"/>
        </w:rPr>
        <w:t>--prefix=/home/</w:t>
      </w:r>
      <w:r>
        <w:rPr>
          <w:rFonts w:ascii="Times New Roman" w:hAnsi="Times New Roman" w:cs="Times New Roman" w:hint="eastAsia"/>
          <w:color w:val="00000A"/>
        </w:rPr>
        <w:t>linux</w:t>
      </w:r>
      <w:r>
        <w:rPr>
          <w:rFonts w:ascii="Times New Roman" w:hAnsi="Times New Roman" w:cs="Times New Roman"/>
          <w:color w:val="00000A"/>
        </w:rPr>
        <w:t>/tools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  <w:t>make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  <w:t>make install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执行脚本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./build.sh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在编译到最后可能会有个错误如下：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/>
          <w:iCs/>
          <w:szCs w:val="24"/>
        </w:rPr>
        <w:t>make[1]: [libext2fs.dvi] Error 1 (ignored)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这个不要紧其实我们需要的文件都编译好了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拷贝可执行文件和库到文件系统中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$ cp /home/linux/tools/sbin/mkfs.ext3  /source/rootfs/sbin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$ cp/home/linux/tools/lib/*  /source/rootfs/lib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lastRenderedPageBreak/>
        <w:tab/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2</w:t>
      </w:r>
      <w:r>
        <w:rPr>
          <w:rFonts w:ascii="Times New Roman" w:hAnsi="Times New Roman" w:hint="eastAsia"/>
          <w:iCs/>
          <w:szCs w:val="24"/>
        </w:rPr>
        <w:t>、修改</w:t>
      </w:r>
      <w:r>
        <w:rPr>
          <w:rFonts w:ascii="Times New Roman" w:hAnsi="Times New Roman" w:hint="eastAsia"/>
          <w:iCs/>
          <w:szCs w:val="24"/>
        </w:rPr>
        <w:t>u-boot</w:t>
      </w:r>
      <w:r>
        <w:rPr>
          <w:rFonts w:ascii="Times New Roman" w:hAnsi="Times New Roman" w:hint="eastAsia"/>
          <w:iCs/>
          <w:szCs w:val="24"/>
        </w:rPr>
        <w:t>启动参数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eastAsia="Times New Roman" w:hAnsi="Times New Roman" w:cs="Times New Roman" w:hint="eastAsia"/>
          <w:color w:val="00000A"/>
        </w:rPr>
        <w:t>setenv</w:t>
      </w:r>
      <w:r>
        <w:rPr>
          <w:rFonts w:ascii="Times New Roman" w:hAnsi="Times New Roman" w:cs="Times New Roman" w:hint="eastAsia"/>
          <w:color w:val="00000A"/>
        </w:rPr>
        <w:t xml:space="preserve"> bootargs </w:t>
      </w:r>
      <w:r>
        <w:rPr>
          <w:rFonts w:ascii="Times New Roman" w:eastAsia="Times New Roman" w:hAnsi="Times New Roman" w:cs="Times New Roman" w:hint="eastAsia"/>
          <w:color w:val="00000A"/>
        </w:rPr>
        <w:t>root=/dev/nfs rwnfsroot=192.168.9.120:/source/rootfs init=/linuxrc console=ttySAC2,115200 ip=192.168.9.233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414034" w:rsidRDefault="001A7FAC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3</w:t>
      </w:r>
      <w:r>
        <w:rPr>
          <w:rFonts w:ascii="Times New Roman" w:hAnsi="Times New Roman" w:hint="eastAsia"/>
          <w:iCs/>
          <w:szCs w:val="24"/>
        </w:rPr>
        <w:t>、分区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启动开发板在倒计时期间按任意键结束启动，执行如下命令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fdisk  </w:t>
      </w:r>
      <w:r>
        <w:rPr>
          <w:rFonts w:ascii="Times New Roman" w:hAnsi="Times New Roman"/>
          <w:iCs/>
          <w:szCs w:val="24"/>
        </w:rPr>
        <w:t>-</w:t>
      </w:r>
      <w:r>
        <w:rPr>
          <w:rFonts w:ascii="Times New Roman" w:hAnsi="Times New Roman" w:hint="eastAsia"/>
          <w:iCs/>
          <w:szCs w:val="24"/>
        </w:rPr>
        <w:t>c  0</w:t>
      </w:r>
    </w:p>
    <w:p w:rsidR="00414034" w:rsidRDefault="00414034">
      <w:pPr>
        <w:rPr>
          <w:rFonts w:ascii="Times New Roman" w:hAnsi="Times New Roman"/>
          <w:iCs/>
          <w:szCs w:val="24"/>
        </w:rPr>
      </w:pP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4</w:t>
      </w:r>
      <w:r>
        <w:rPr>
          <w:rFonts w:ascii="Times New Roman" w:hAnsi="Times New Roman" w:hint="eastAsia"/>
          <w:iCs/>
          <w:szCs w:val="24"/>
        </w:rPr>
        <w:t>、格式化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重新启动开发板进入系统后执行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mkfs.ext3  -F  /dev/mmcblk0p2 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5</w:t>
      </w:r>
      <w:r>
        <w:rPr>
          <w:rFonts w:ascii="Times New Roman" w:hAnsi="Times New Roman" w:hint="eastAsia"/>
          <w:iCs/>
          <w:szCs w:val="24"/>
        </w:rPr>
        <w:t>、修改我们</w:t>
      </w:r>
      <w:r>
        <w:rPr>
          <w:rFonts w:ascii="Times New Roman" w:hAnsi="Times New Roman" w:hint="eastAsia"/>
          <w:iCs/>
          <w:szCs w:val="24"/>
        </w:rPr>
        <w:t>/source/rootfs/etc/fstab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在最后添加如下内容</w:t>
      </w:r>
    </w:p>
    <w:p w:rsidR="00414034" w:rsidRDefault="001A7FAC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/>
          <w:iCs/>
          <w:szCs w:val="24"/>
        </w:rPr>
        <w:t>/dev/mmcblk0p2 /mnt         ext3     defaults       0             0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重新启动系统系统在启动最后会挂载</w:t>
      </w:r>
      <w:r>
        <w:rPr>
          <w:rFonts w:ascii="Times New Roman" w:hAnsi="Times New Roman" w:hint="eastAsia"/>
          <w:iCs/>
          <w:szCs w:val="24"/>
        </w:rPr>
        <w:t xml:space="preserve">mmcblk0p2 </w:t>
      </w:r>
      <w:r>
        <w:rPr>
          <w:rFonts w:ascii="Times New Roman" w:hAnsi="Times New Roman" w:hint="eastAsia"/>
          <w:iCs/>
          <w:szCs w:val="24"/>
        </w:rPr>
        <w:t>作为用户文件系统</w:t>
      </w:r>
    </w:p>
    <w:p w:rsidR="00414034" w:rsidRDefault="001A7FAC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167CC5" w:rsidRDefault="00167CC5" w:rsidP="00167CC5">
      <w:r>
        <w:t>bootargs=root=/dev/ram nfsroot=192.168.1.101:/source/rootfs rw console=ttySAC2,1</w:t>
      </w:r>
    </w:p>
    <w:p w:rsidR="00414034" w:rsidRDefault="00167CC5" w:rsidP="00167CC5">
      <w:r>
        <w:t>15200 init=/linuxrc ip=192.168.1.250</w:t>
      </w:r>
    </w:p>
    <w:sectPr w:rsidR="00414034" w:rsidSect="007C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2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/>
      </w:rPr>
    </w:lvl>
  </w:abstractNum>
  <w:abstractNum w:abstractNumId="3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4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5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6">
    <w:nsid w:val="00000016"/>
    <w:multiLevelType w:val="multilevel"/>
    <w:tmpl w:val="00000016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7">
    <w:nsid w:val="00000019"/>
    <w:multiLevelType w:val="multilevel"/>
    <w:tmpl w:val="00000019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  <w:rPr>
        <w:rFonts w:cs="Times New Roman"/>
      </w:rPr>
    </w:lvl>
  </w:abstractNum>
  <w:abstractNum w:abstractNumId="8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  <w:rPr>
        <w:rFonts w:cs="Times New Roman"/>
      </w:rPr>
    </w:lvl>
  </w:abstractNum>
  <w:abstractNum w:abstractNumId="9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10">
    <w:nsid w:val="00000032"/>
    <w:multiLevelType w:val="multilevel"/>
    <w:tmpl w:val="00000032"/>
    <w:lvl w:ilvl="0">
      <w:start w:val="1"/>
      <w:numFmt w:val="decimal"/>
      <w:lvlText w:val="%1、"/>
      <w:lvlJc w:val="left"/>
      <w:pPr>
        <w:tabs>
          <w:tab w:val="left" w:pos="-81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left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left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left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left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left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-810"/>
        </w:tabs>
        <w:ind w:left="3780" w:hanging="420"/>
      </w:pPr>
    </w:lvl>
  </w:abstractNum>
  <w:abstractNum w:abstractNumId="11">
    <w:nsid w:val="030E60F1"/>
    <w:multiLevelType w:val="multilevel"/>
    <w:tmpl w:val="030E60F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0745BCC"/>
    <w:multiLevelType w:val="multilevel"/>
    <w:tmpl w:val="10745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5E05AEE"/>
    <w:multiLevelType w:val="multilevel"/>
    <w:tmpl w:val="15E05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5B0686"/>
    <w:multiLevelType w:val="multilevel"/>
    <w:tmpl w:val="185B068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A474B0B"/>
    <w:multiLevelType w:val="multilevel"/>
    <w:tmpl w:val="1A474B0B"/>
    <w:lvl w:ilvl="0">
      <w:start w:val="1"/>
      <w:numFmt w:val="decimal"/>
      <w:lvlText w:val="%1、"/>
      <w:lvlJc w:val="left"/>
      <w:pPr>
        <w:tabs>
          <w:tab w:val="left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left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left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left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left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left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-810"/>
        </w:tabs>
        <w:ind w:left="3780" w:hanging="420"/>
      </w:pPr>
    </w:lvl>
  </w:abstractNum>
  <w:abstractNum w:abstractNumId="16">
    <w:nsid w:val="1D8C3470"/>
    <w:multiLevelType w:val="multilevel"/>
    <w:tmpl w:val="1D8C3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04373B6"/>
    <w:multiLevelType w:val="multilevel"/>
    <w:tmpl w:val="20437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6E011CB"/>
    <w:multiLevelType w:val="multilevel"/>
    <w:tmpl w:val="26E011CB"/>
    <w:lvl w:ilvl="0">
      <w:start w:val="1"/>
      <w:numFmt w:val="decimal"/>
      <w:lvlText w:val="%1、"/>
      <w:lvlJc w:val="left"/>
      <w:pPr>
        <w:tabs>
          <w:tab w:val="left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left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left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left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left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left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-810"/>
        </w:tabs>
        <w:ind w:left="3780" w:hanging="420"/>
      </w:pPr>
    </w:lvl>
  </w:abstractNum>
  <w:abstractNum w:abstractNumId="19">
    <w:nsid w:val="276B7F96"/>
    <w:multiLevelType w:val="multilevel"/>
    <w:tmpl w:val="276B7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10846CD"/>
    <w:multiLevelType w:val="multilevel"/>
    <w:tmpl w:val="310846C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A42A4C"/>
    <w:multiLevelType w:val="multilevel"/>
    <w:tmpl w:val="3FA42A4C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063B93"/>
    <w:multiLevelType w:val="multilevel"/>
    <w:tmpl w:val="41063B93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3606ACB"/>
    <w:multiLevelType w:val="singleLevel"/>
    <w:tmpl w:val="53606ACB"/>
    <w:lvl w:ilvl="0">
      <w:start w:val="2"/>
      <w:numFmt w:val="chineseCounting"/>
      <w:suff w:val="nothing"/>
      <w:lvlText w:val="%1、"/>
      <w:lvlJc w:val="left"/>
    </w:lvl>
  </w:abstractNum>
  <w:abstractNum w:abstractNumId="24">
    <w:nsid w:val="59531868"/>
    <w:multiLevelType w:val="multilevel"/>
    <w:tmpl w:val="59531868"/>
    <w:lvl w:ilvl="0">
      <w:start w:val="1"/>
      <w:numFmt w:val="decimal"/>
      <w:lvlText w:val="%1、"/>
      <w:lvlJc w:val="left"/>
      <w:pPr>
        <w:tabs>
          <w:tab w:val="left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left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left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left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0"/>
        </w:tabs>
        <w:ind w:left="4200" w:hanging="420"/>
      </w:pPr>
    </w:lvl>
  </w:abstractNum>
  <w:abstractNum w:abstractNumId="25">
    <w:nsid w:val="5A5A6F06"/>
    <w:multiLevelType w:val="multilevel"/>
    <w:tmpl w:val="5A5A6F0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07E1A7F"/>
    <w:multiLevelType w:val="multilevel"/>
    <w:tmpl w:val="607E1A7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15B3A62"/>
    <w:multiLevelType w:val="multilevel"/>
    <w:tmpl w:val="615B3A62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6276259E"/>
    <w:multiLevelType w:val="multilevel"/>
    <w:tmpl w:val="62762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923752E"/>
    <w:multiLevelType w:val="multilevel"/>
    <w:tmpl w:val="7923752E"/>
    <w:lvl w:ilvl="0">
      <w:start w:val="1"/>
      <w:numFmt w:val="decimal"/>
      <w:lvlText w:val="%1、"/>
      <w:lvlJc w:val="left"/>
      <w:pPr>
        <w:tabs>
          <w:tab w:val="left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left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left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left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left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left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left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left" w:pos="-810"/>
        </w:tabs>
        <w:ind w:left="3780" w:hanging="420"/>
      </w:pPr>
    </w:lvl>
  </w:abstractNum>
  <w:abstractNum w:abstractNumId="30">
    <w:nsid w:val="7F7153B7"/>
    <w:multiLevelType w:val="multilevel"/>
    <w:tmpl w:val="7F7153B7"/>
    <w:lvl w:ilvl="0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23"/>
  </w:num>
  <w:num w:numId="8">
    <w:abstractNumId w:val="29"/>
  </w:num>
  <w:num w:numId="9">
    <w:abstractNumId w:val="27"/>
  </w:num>
  <w:num w:numId="10">
    <w:abstractNumId w:val="18"/>
  </w:num>
  <w:num w:numId="11">
    <w:abstractNumId w:val="15"/>
  </w:num>
  <w:num w:numId="12">
    <w:abstractNumId w:val="20"/>
  </w:num>
  <w:num w:numId="13">
    <w:abstractNumId w:val="13"/>
  </w:num>
  <w:num w:numId="14">
    <w:abstractNumId w:val="16"/>
  </w:num>
  <w:num w:numId="15">
    <w:abstractNumId w:val="19"/>
  </w:num>
  <w:num w:numId="16">
    <w:abstractNumId w:val="17"/>
  </w:num>
  <w:num w:numId="17">
    <w:abstractNumId w:val="11"/>
  </w:num>
  <w:num w:numId="18">
    <w:abstractNumId w:val="26"/>
  </w:num>
  <w:num w:numId="19">
    <w:abstractNumId w:val="21"/>
  </w:num>
  <w:num w:numId="20">
    <w:abstractNumId w:val="25"/>
  </w:num>
  <w:num w:numId="21">
    <w:abstractNumId w:val="2"/>
  </w:num>
  <w:num w:numId="22">
    <w:abstractNumId w:val="30"/>
  </w:num>
  <w:num w:numId="23">
    <w:abstractNumId w:val="12"/>
  </w:num>
  <w:num w:numId="24">
    <w:abstractNumId w:val="22"/>
  </w:num>
  <w:num w:numId="25">
    <w:abstractNumId w:val="28"/>
  </w:num>
  <w:num w:numId="26">
    <w:abstractNumId w:val="14"/>
  </w:num>
  <w:num w:numId="27">
    <w:abstractNumId w:val="1"/>
  </w:num>
  <w:num w:numId="28">
    <w:abstractNumId w:val="6"/>
  </w:num>
  <w:num w:numId="29">
    <w:abstractNumId w:val="5"/>
  </w:num>
  <w:num w:numId="30">
    <w:abstractNumId w:val="8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5834"/>
    <w:rsid w:val="00024FCB"/>
    <w:rsid w:val="000264E7"/>
    <w:rsid w:val="000272D8"/>
    <w:rsid w:val="00031C52"/>
    <w:rsid w:val="0003525E"/>
    <w:rsid w:val="00037EFD"/>
    <w:rsid w:val="00045125"/>
    <w:rsid w:val="00045A8E"/>
    <w:rsid w:val="00047D84"/>
    <w:rsid w:val="0006095A"/>
    <w:rsid w:val="0006630F"/>
    <w:rsid w:val="00071666"/>
    <w:rsid w:val="00074DBE"/>
    <w:rsid w:val="0008041F"/>
    <w:rsid w:val="00082315"/>
    <w:rsid w:val="00085786"/>
    <w:rsid w:val="000944EF"/>
    <w:rsid w:val="00094E53"/>
    <w:rsid w:val="000A66B1"/>
    <w:rsid w:val="000B37B0"/>
    <w:rsid w:val="000B51B6"/>
    <w:rsid w:val="000C1472"/>
    <w:rsid w:val="000C4D15"/>
    <w:rsid w:val="000C78A0"/>
    <w:rsid w:val="000D12B6"/>
    <w:rsid w:val="000F1684"/>
    <w:rsid w:val="000F1A7F"/>
    <w:rsid w:val="000F3987"/>
    <w:rsid w:val="000F4FD4"/>
    <w:rsid w:val="000F7970"/>
    <w:rsid w:val="00100B06"/>
    <w:rsid w:val="00100DA5"/>
    <w:rsid w:val="00101B00"/>
    <w:rsid w:val="00101D57"/>
    <w:rsid w:val="0010642F"/>
    <w:rsid w:val="00106596"/>
    <w:rsid w:val="0011217C"/>
    <w:rsid w:val="00124FFD"/>
    <w:rsid w:val="001250D0"/>
    <w:rsid w:val="00135663"/>
    <w:rsid w:val="00142F68"/>
    <w:rsid w:val="00145E16"/>
    <w:rsid w:val="00147F27"/>
    <w:rsid w:val="00153539"/>
    <w:rsid w:val="00167CC5"/>
    <w:rsid w:val="0017018C"/>
    <w:rsid w:val="00172867"/>
    <w:rsid w:val="00183012"/>
    <w:rsid w:val="001830E2"/>
    <w:rsid w:val="001957D3"/>
    <w:rsid w:val="001A0AEB"/>
    <w:rsid w:val="001A48C4"/>
    <w:rsid w:val="001A57D7"/>
    <w:rsid w:val="001A5DB1"/>
    <w:rsid w:val="001A7FAC"/>
    <w:rsid w:val="001B4E3B"/>
    <w:rsid w:val="001C7DFA"/>
    <w:rsid w:val="001D25E5"/>
    <w:rsid w:val="001E38CF"/>
    <w:rsid w:val="001E432F"/>
    <w:rsid w:val="001E5AD2"/>
    <w:rsid w:val="001E6923"/>
    <w:rsid w:val="001E7828"/>
    <w:rsid w:val="001F1153"/>
    <w:rsid w:val="001F53FF"/>
    <w:rsid w:val="00205E68"/>
    <w:rsid w:val="00210C2A"/>
    <w:rsid w:val="00212CA4"/>
    <w:rsid w:val="00233013"/>
    <w:rsid w:val="00234B77"/>
    <w:rsid w:val="002460AC"/>
    <w:rsid w:val="00255D5E"/>
    <w:rsid w:val="00260BDC"/>
    <w:rsid w:val="0026123B"/>
    <w:rsid w:val="00265D34"/>
    <w:rsid w:val="00275259"/>
    <w:rsid w:val="002823A8"/>
    <w:rsid w:val="002844B9"/>
    <w:rsid w:val="0029159F"/>
    <w:rsid w:val="002A436E"/>
    <w:rsid w:val="002A493A"/>
    <w:rsid w:val="002B5BA9"/>
    <w:rsid w:val="002C4967"/>
    <w:rsid w:val="002D2801"/>
    <w:rsid w:val="002D486C"/>
    <w:rsid w:val="002E1844"/>
    <w:rsid w:val="002E1CCF"/>
    <w:rsid w:val="002E3873"/>
    <w:rsid w:val="002E5748"/>
    <w:rsid w:val="002F0390"/>
    <w:rsid w:val="00303E8A"/>
    <w:rsid w:val="00311CE2"/>
    <w:rsid w:val="00312F3B"/>
    <w:rsid w:val="00315EDC"/>
    <w:rsid w:val="003174B9"/>
    <w:rsid w:val="00324002"/>
    <w:rsid w:val="00325EE0"/>
    <w:rsid w:val="00326EF6"/>
    <w:rsid w:val="0033004A"/>
    <w:rsid w:val="00331549"/>
    <w:rsid w:val="003560DC"/>
    <w:rsid w:val="0036183C"/>
    <w:rsid w:val="003675B1"/>
    <w:rsid w:val="00372934"/>
    <w:rsid w:val="00385862"/>
    <w:rsid w:val="003A06B2"/>
    <w:rsid w:val="003A1D2E"/>
    <w:rsid w:val="003B002E"/>
    <w:rsid w:val="003B3074"/>
    <w:rsid w:val="003C22C2"/>
    <w:rsid w:val="003C7EA4"/>
    <w:rsid w:val="003D4862"/>
    <w:rsid w:val="003D51F8"/>
    <w:rsid w:val="003D6298"/>
    <w:rsid w:val="003D7257"/>
    <w:rsid w:val="003E45E1"/>
    <w:rsid w:val="003E5DEE"/>
    <w:rsid w:val="003E68B4"/>
    <w:rsid w:val="003F0CAF"/>
    <w:rsid w:val="003F1EFB"/>
    <w:rsid w:val="003F79EE"/>
    <w:rsid w:val="00401E97"/>
    <w:rsid w:val="00414034"/>
    <w:rsid w:val="00425C83"/>
    <w:rsid w:val="00426739"/>
    <w:rsid w:val="004316F7"/>
    <w:rsid w:val="00440B15"/>
    <w:rsid w:val="00444B01"/>
    <w:rsid w:val="00450E91"/>
    <w:rsid w:val="004739B9"/>
    <w:rsid w:val="00482E9C"/>
    <w:rsid w:val="004A0EC1"/>
    <w:rsid w:val="004A1170"/>
    <w:rsid w:val="004B3576"/>
    <w:rsid w:val="004C0C77"/>
    <w:rsid w:val="004C15EE"/>
    <w:rsid w:val="004C15F8"/>
    <w:rsid w:val="004C7691"/>
    <w:rsid w:val="004D1FAC"/>
    <w:rsid w:val="004E12B8"/>
    <w:rsid w:val="004E26E6"/>
    <w:rsid w:val="004E4173"/>
    <w:rsid w:val="004F579C"/>
    <w:rsid w:val="004F72DE"/>
    <w:rsid w:val="00505D2D"/>
    <w:rsid w:val="005268DF"/>
    <w:rsid w:val="00543DCC"/>
    <w:rsid w:val="00557582"/>
    <w:rsid w:val="0056440E"/>
    <w:rsid w:val="00566FA3"/>
    <w:rsid w:val="00576862"/>
    <w:rsid w:val="0058093B"/>
    <w:rsid w:val="00584A48"/>
    <w:rsid w:val="0058587F"/>
    <w:rsid w:val="00586F79"/>
    <w:rsid w:val="005916D9"/>
    <w:rsid w:val="005A25A5"/>
    <w:rsid w:val="005A5834"/>
    <w:rsid w:val="005A5D22"/>
    <w:rsid w:val="005A7C33"/>
    <w:rsid w:val="005B4122"/>
    <w:rsid w:val="005B7934"/>
    <w:rsid w:val="005C7EB7"/>
    <w:rsid w:val="005D71B8"/>
    <w:rsid w:val="005D78D5"/>
    <w:rsid w:val="005E653E"/>
    <w:rsid w:val="005E7B10"/>
    <w:rsid w:val="006028C9"/>
    <w:rsid w:val="00606797"/>
    <w:rsid w:val="00612EE5"/>
    <w:rsid w:val="006311E5"/>
    <w:rsid w:val="00640264"/>
    <w:rsid w:val="0064492A"/>
    <w:rsid w:val="00661B6A"/>
    <w:rsid w:val="00667493"/>
    <w:rsid w:val="00673080"/>
    <w:rsid w:val="00696174"/>
    <w:rsid w:val="006B77E2"/>
    <w:rsid w:val="006C0A0D"/>
    <w:rsid w:val="006C16A2"/>
    <w:rsid w:val="006D27DB"/>
    <w:rsid w:val="006D523D"/>
    <w:rsid w:val="006E7410"/>
    <w:rsid w:val="00713FF5"/>
    <w:rsid w:val="00714B56"/>
    <w:rsid w:val="007151BF"/>
    <w:rsid w:val="00717470"/>
    <w:rsid w:val="007217E7"/>
    <w:rsid w:val="00722FC5"/>
    <w:rsid w:val="00726DB9"/>
    <w:rsid w:val="00731006"/>
    <w:rsid w:val="00734C48"/>
    <w:rsid w:val="00735A08"/>
    <w:rsid w:val="0073634F"/>
    <w:rsid w:val="00741B27"/>
    <w:rsid w:val="00741EB3"/>
    <w:rsid w:val="007438CB"/>
    <w:rsid w:val="00753F99"/>
    <w:rsid w:val="00762670"/>
    <w:rsid w:val="0076709B"/>
    <w:rsid w:val="00772C36"/>
    <w:rsid w:val="00784334"/>
    <w:rsid w:val="00796DC0"/>
    <w:rsid w:val="007A2520"/>
    <w:rsid w:val="007B7858"/>
    <w:rsid w:val="007C26A7"/>
    <w:rsid w:val="007C2E1C"/>
    <w:rsid w:val="007C4AD2"/>
    <w:rsid w:val="007D30CC"/>
    <w:rsid w:val="007F1334"/>
    <w:rsid w:val="007F4094"/>
    <w:rsid w:val="007F431C"/>
    <w:rsid w:val="008018FA"/>
    <w:rsid w:val="00803525"/>
    <w:rsid w:val="00804AFB"/>
    <w:rsid w:val="00807364"/>
    <w:rsid w:val="00810CA1"/>
    <w:rsid w:val="008142C1"/>
    <w:rsid w:val="00815BCD"/>
    <w:rsid w:val="00820887"/>
    <w:rsid w:val="00820BAC"/>
    <w:rsid w:val="00827E28"/>
    <w:rsid w:val="00831695"/>
    <w:rsid w:val="00837510"/>
    <w:rsid w:val="008415FD"/>
    <w:rsid w:val="00842461"/>
    <w:rsid w:val="00842C1B"/>
    <w:rsid w:val="008467DA"/>
    <w:rsid w:val="00851204"/>
    <w:rsid w:val="00860CD5"/>
    <w:rsid w:val="0086703C"/>
    <w:rsid w:val="00896C1E"/>
    <w:rsid w:val="008B0861"/>
    <w:rsid w:val="008D064B"/>
    <w:rsid w:val="008D1656"/>
    <w:rsid w:val="008D2182"/>
    <w:rsid w:val="008E0E4B"/>
    <w:rsid w:val="008E10AD"/>
    <w:rsid w:val="008E5D8F"/>
    <w:rsid w:val="008F3C71"/>
    <w:rsid w:val="008F6121"/>
    <w:rsid w:val="008F6EC1"/>
    <w:rsid w:val="009003B3"/>
    <w:rsid w:val="00906A23"/>
    <w:rsid w:val="009136B0"/>
    <w:rsid w:val="00942E5E"/>
    <w:rsid w:val="00943E50"/>
    <w:rsid w:val="0094574F"/>
    <w:rsid w:val="00954533"/>
    <w:rsid w:val="00963B4D"/>
    <w:rsid w:val="009659F6"/>
    <w:rsid w:val="00991DEB"/>
    <w:rsid w:val="009A0B72"/>
    <w:rsid w:val="009A0BCA"/>
    <w:rsid w:val="009B703D"/>
    <w:rsid w:val="009C3A23"/>
    <w:rsid w:val="009C7F0C"/>
    <w:rsid w:val="009D134B"/>
    <w:rsid w:val="009D64B7"/>
    <w:rsid w:val="009E3F56"/>
    <w:rsid w:val="009F59F6"/>
    <w:rsid w:val="00A07776"/>
    <w:rsid w:val="00A122C9"/>
    <w:rsid w:val="00A22B02"/>
    <w:rsid w:val="00A255FC"/>
    <w:rsid w:val="00A31365"/>
    <w:rsid w:val="00A351BE"/>
    <w:rsid w:val="00A357A2"/>
    <w:rsid w:val="00A36566"/>
    <w:rsid w:val="00A51D2A"/>
    <w:rsid w:val="00A55B4F"/>
    <w:rsid w:val="00A72325"/>
    <w:rsid w:val="00A738DC"/>
    <w:rsid w:val="00A73E1E"/>
    <w:rsid w:val="00A75DF9"/>
    <w:rsid w:val="00A86417"/>
    <w:rsid w:val="00AA6094"/>
    <w:rsid w:val="00AA7391"/>
    <w:rsid w:val="00AB5550"/>
    <w:rsid w:val="00AC0AA6"/>
    <w:rsid w:val="00AE0E1F"/>
    <w:rsid w:val="00AE274C"/>
    <w:rsid w:val="00AE7F68"/>
    <w:rsid w:val="00AF348D"/>
    <w:rsid w:val="00B1080E"/>
    <w:rsid w:val="00B15F00"/>
    <w:rsid w:val="00B16B45"/>
    <w:rsid w:val="00B24F8E"/>
    <w:rsid w:val="00B32ABD"/>
    <w:rsid w:val="00B412F0"/>
    <w:rsid w:val="00B424CA"/>
    <w:rsid w:val="00B56D52"/>
    <w:rsid w:val="00B80032"/>
    <w:rsid w:val="00B80DD2"/>
    <w:rsid w:val="00B834D5"/>
    <w:rsid w:val="00B91A83"/>
    <w:rsid w:val="00B91F92"/>
    <w:rsid w:val="00B967EE"/>
    <w:rsid w:val="00B968A4"/>
    <w:rsid w:val="00BA4378"/>
    <w:rsid w:val="00BC14A0"/>
    <w:rsid w:val="00BC1C36"/>
    <w:rsid w:val="00BC7FE0"/>
    <w:rsid w:val="00BD16D9"/>
    <w:rsid w:val="00BD3E0E"/>
    <w:rsid w:val="00BD3F57"/>
    <w:rsid w:val="00C0147D"/>
    <w:rsid w:val="00C11218"/>
    <w:rsid w:val="00C3153B"/>
    <w:rsid w:val="00C31831"/>
    <w:rsid w:val="00C42FF6"/>
    <w:rsid w:val="00C450C2"/>
    <w:rsid w:val="00C46D2B"/>
    <w:rsid w:val="00C70CE2"/>
    <w:rsid w:val="00C80879"/>
    <w:rsid w:val="00C863CC"/>
    <w:rsid w:val="00C870B5"/>
    <w:rsid w:val="00CA7692"/>
    <w:rsid w:val="00CA7E85"/>
    <w:rsid w:val="00CB38D0"/>
    <w:rsid w:val="00CB7661"/>
    <w:rsid w:val="00CD316E"/>
    <w:rsid w:val="00CE09C1"/>
    <w:rsid w:val="00CE4548"/>
    <w:rsid w:val="00CE4E8D"/>
    <w:rsid w:val="00CE6F54"/>
    <w:rsid w:val="00CF3E15"/>
    <w:rsid w:val="00CF7DD2"/>
    <w:rsid w:val="00D02795"/>
    <w:rsid w:val="00D20D14"/>
    <w:rsid w:val="00D2100C"/>
    <w:rsid w:val="00D3258C"/>
    <w:rsid w:val="00D5090C"/>
    <w:rsid w:val="00D52F89"/>
    <w:rsid w:val="00D57937"/>
    <w:rsid w:val="00D87133"/>
    <w:rsid w:val="00D901E5"/>
    <w:rsid w:val="00D911F8"/>
    <w:rsid w:val="00DB0E35"/>
    <w:rsid w:val="00DC7CC0"/>
    <w:rsid w:val="00DD3200"/>
    <w:rsid w:val="00DD38C8"/>
    <w:rsid w:val="00DE175B"/>
    <w:rsid w:val="00DF481B"/>
    <w:rsid w:val="00E0391C"/>
    <w:rsid w:val="00E14B8E"/>
    <w:rsid w:val="00E20F2C"/>
    <w:rsid w:val="00E2707F"/>
    <w:rsid w:val="00E35D5A"/>
    <w:rsid w:val="00E4002D"/>
    <w:rsid w:val="00E51121"/>
    <w:rsid w:val="00E60B9B"/>
    <w:rsid w:val="00E66ACC"/>
    <w:rsid w:val="00E70407"/>
    <w:rsid w:val="00E732B4"/>
    <w:rsid w:val="00E80C21"/>
    <w:rsid w:val="00E83021"/>
    <w:rsid w:val="00EB2ECC"/>
    <w:rsid w:val="00EC3309"/>
    <w:rsid w:val="00EE0DA2"/>
    <w:rsid w:val="00EE1420"/>
    <w:rsid w:val="00EF689B"/>
    <w:rsid w:val="00EF6D24"/>
    <w:rsid w:val="00F12915"/>
    <w:rsid w:val="00F12DE0"/>
    <w:rsid w:val="00F140D7"/>
    <w:rsid w:val="00F464E4"/>
    <w:rsid w:val="00F501C3"/>
    <w:rsid w:val="00F54692"/>
    <w:rsid w:val="00F655CF"/>
    <w:rsid w:val="00F65C99"/>
    <w:rsid w:val="00F66097"/>
    <w:rsid w:val="00F670F1"/>
    <w:rsid w:val="00F70141"/>
    <w:rsid w:val="00F7343D"/>
    <w:rsid w:val="00F7488B"/>
    <w:rsid w:val="00F818FD"/>
    <w:rsid w:val="00F82F9C"/>
    <w:rsid w:val="00F95413"/>
    <w:rsid w:val="00F96072"/>
    <w:rsid w:val="00FA4126"/>
    <w:rsid w:val="00FB6691"/>
    <w:rsid w:val="00FD033A"/>
    <w:rsid w:val="00FF721B"/>
    <w:rsid w:val="02254CB9"/>
    <w:rsid w:val="04DC753F"/>
    <w:rsid w:val="07447D88"/>
    <w:rsid w:val="094E78DA"/>
    <w:rsid w:val="0AB73EEF"/>
    <w:rsid w:val="0B270E37"/>
    <w:rsid w:val="0D6A34F1"/>
    <w:rsid w:val="0FF15B16"/>
    <w:rsid w:val="1264681A"/>
    <w:rsid w:val="12911B59"/>
    <w:rsid w:val="12916AE7"/>
    <w:rsid w:val="17011771"/>
    <w:rsid w:val="1D500543"/>
    <w:rsid w:val="1EB677EA"/>
    <w:rsid w:val="209864CE"/>
    <w:rsid w:val="213A37F9"/>
    <w:rsid w:val="22E22F60"/>
    <w:rsid w:val="24A74FA2"/>
    <w:rsid w:val="2A273A60"/>
    <w:rsid w:val="2E1B7419"/>
    <w:rsid w:val="2F702B5C"/>
    <w:rsid w:val="30AF7DBE"/>
    <w:rsid w:val="30D459F0"/>
    <w:rsid w:val="31A00413"/>
    <w:rsid w:val="32853D89"/>
    <w:rsid w:val="35541320"/>
    <w:rsid w:val="39743723"/>
    <w:rsid w:val="3A28284D"/>
    <w:rsid w:val="3A825A6B"/>
    <w:rsid w:val="3B861600"/>
    <w:rsid w:val="41AE5840"/>
    <w:rsid w:val="4A2A3F49"/>
    <w:rsid w:val="4A7A6B3D"/>
    <w:rsid w:val="4A9751CC"/>
    <w:rsid w:val="4F3A387A"/>
    <w:rsid w:val="50B04121"/>
    <w:rsid w:val="50C85D74"/>
    <w:rsid w:val="51D1362B"/>
    <w:rsid w:val="55BD09CF"/>
    <w:rsid w:val="5EA21262"/>
    <w:rsid w:val="672474B8"/>
    <w:rsid w:val="6BE00C2A"/>
    <w:rsid w:val="6D65754B"/>
    <w:rsid w:val="6F4B33B0"/>
    <w:rsid w:val="7A356DF2"/>
    <w:rsid w:val="7D505179"/>
    <w:rsid w:val="7E7C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/>
    <w:lsdException w:name="footer" w:semiHidden="0"/>
    <w:lsdException w:name="caption" w:uiPriority="35" w:qFormat="1"/>
    <w:lsdException w:name="annotation reference" w:semiHidden="0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E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WW-"/>
    <w:next w:val="a"/>
    <w:link w:val="1Char"/>
    <w:qFormat/>
    <w:rsid w:val="007C2E1C"/>
    <w:pPr>
      <w:keepNext/>
      <w:tabs>
        <w:tab w:val="left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默认"/>
    <w:qFormat/>
    <w:rsid w:val="007C2E1C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lang w:eastAsia="en-US" w:bidi="en-US"/>
    </w:rPr>
  </w:style>
  <w:style w:type="paragraph" w:styleId="a3">
    <w:name w:val="annotation text"/>
    <w:basedOn w:val="a"/>
    <w:link w:val="Char"/>
    <w:unhideWhenUsed/>
    <w:qFormat/>
    <w:rsid w:val="007C2E1C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7C2E1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C2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sid w:val="007C2E1C"/>
    <w:rPr>
      <w:b/>
      <w:bCs/>
    </w:rPr>
  </w:style>
  <w:style w:type="character" w:styleId="a8">
    <w:name w:val="Hyperlink"/>
    <w:rsid w:val="007C2E1C"/>
    <w:rPr>
      <w:color w:val="0000FF"/>
      <w:u w:val="single"/>
      <w:lang w:val="zh-CN" w:eastAsia="zh-CN" w:bidi="zh-CN"/>
    </w:rPr>
  </w:style>
  <w:style w:type="character" w:styleId="a9">
    <w:name w:val="annotation reference"/>
    <w:basedOn w:val="a0"/>
    <w:unhideWhenUsed/>
    <w:rsid w:val="007C2E1C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sid w:val="007C2E1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E1C"/>
    <w:rPr>
      <w:sz w:val="18"/>
      <w:szCs w:val="18"/>
    </w:rPr>
  </w:style>
  <w:style w:type="character" w:customStyle="1" w:styleId="1Char">
    <w:name w:val="标题 1 Char"/>
    <w:basedOn w:val="a0"/>
    <w:link w:val="1"/>
    <w:rsid w:val="007C2E1C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paragraph" w:customStyle="1" w:styleId="10">
    <w:name w:val="列表段落1"/>
    <w:basedOn w:val="WW-"/>
    <w:qFormat/>
    <w:rsid w:val="007C2E1C"/>
  </w:style>
  <w:style w:type="character" w:customStyle="1" w:styleId="Char0">
    <w:name w:val="批注框文本 Char"/>
    <w:basedOn w:val="a0"/>
    <w:link w:val="a4"/>
    <w:uiPriority w:val="99"/>
    <w:semiHidden/>
    <w:rsid w:val="007C2E1C"/>
    <w:rPr>
      <w:sz w:val="18"/>
      <w:szCs w:val="18"/>
    </w:rPr>
  </w:style>
  <w:style w:type="paragraph" w:customStyle="1" w:styleId="11">
    <w:name w:val="无间隔1"/>
    <w:qFormat/>
    <w:rsid w:val="007C2E1C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lang w:eastAsia="en-US" w:bidi="en-US"/>
    </w:rPr>
  </w:style>
  <w:style w:type="character" w:customStyle="1" w:styleId="Char">
    <w:name w:val="批注文字 Char"/>
    <w:basedOn w:val="a0"/>
    <w:link w:val="a3"/>
    <w:rsid w:val="007C2E1C"/>
  </w:style>
  <w:style w:type="character" w:customStyle="1" w:styleId="Char3">
    <w:name w:val="批注主题 Char"/>
    <w:basedOn w:val="Char"/>
    <w:link w:val="a7"/>
    <w:uiPriority w:val="99"/>
    <w:semiHidden/>
    <w:rsid w:val="007C2E1C"/>
    <w:rPr>
      <w:b/>
      <w:bCs/>
    </w:rPr>
  </w:style>
  <w:style w:type="paragraph" w:customStyle="1" w:styleId="12">
    <w:name w:val="列出段落1"/>
    <w:basedOn w:val="WW-"/>
    <w:qFormat/>
    <w:rsid w:val="007C2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morin.is-a-geek.org/download/crosstool-ng/01-fixe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icdev.com.cn/batch.viewlink.php?itemid=1694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hyperlink" Target="http://ymorin.is-a-geek.org/download/crosstool-n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busybox.net/download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802563-E7C5-4724-86CF-4B1CBF0E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5416</Words>
  <Characters>30874</Characters>
  <Application>Microsoft Office Word</Application>
  <DocSecurity>0</DocSecurity>
  <Lines>257</Lines>
  <Paragraphs>72</Paragraphs>
  <ScaleCrop>false</ScaleCrop>
  <Company/>
  <LinksUpToDate>false</LinksUpToDate>
  <CharactersWithSpaces>36218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305</cp:revision>
  <cp:lastPrinted>2013-09-23T07:11:00Z</cp:lastPrinted>
  <dcterms:created xsi:type="dcterms:W3CDTF">2013-09-03T02:03:00Z</dcterms:created>
  <dcterms:modified xsi:type="dcterms:W3CDTF">2020-08-07T15:30:00Z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